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Borders>
          <w:top w:val="single" w:sz="24" w:space="0" w:color="auto"/>
          <w:left w:val="none" w:sz="0" w:space="0" w:color="auto"/>
          <w:bottom w:val="single" w:sz="8" w:space="0" w:color="auto"/>
          <w:right w:val="none" w:sz="0" w:space="0" w:color="auto"/>
          <w:insideH w:val="none" w:sz="0" w:space="0" w:color="auto"/>
          <w:insideV w:val="none" w:sz="0" w:space="0" w:color="auto"/>
        </w:tblBorders>
        <w:tblLook w:val="04A0" w:firstRow="1" w:lastRow="0" w:firstColumn="1" w:lastColumn="0" w:noHBand="0" w:noVBand="1"/>
      </w:tblPr>
      <w:tblGrid>
        <w:gridCol w:w="8136"/>
      </w:tblGrid>
      <w:tr w:rsidR="00CB60F5" w:rsidRPr="00CB60F5" w14:paraId="2644D65F" w14:textId="77777777" w:rsidTr="00CB60F5">
        <w:tc>
          <w:tcPr>
            <w:tcW w:w="8136" w:type="dxa"/>
            <w:shd w:val="clear" w:color="auto" w:fill="auto"/>
          </w:tcPr>
          <w:p w14:paraId="6371F805" w14:textId="776683E8" w:rsidR="00CB60F5" w:rsidRPr="00CB60F5" w:rsidRDefault="004A27F3" w:rsidP="00CB60F5">
            <w:pPr>
              <w:widowControl w:val="0"/>
              <w:autoSpaceDE w:val="0"/>
              <w:autoSpaceDN w:val="0"/>
              <w:adjustRightInd w:val="0"/>
              <w:spacing w:before="280" w:after="280" w:line="226" w:lineRule="auto"/>
              <w:jc w:val="center"/>
              <w:rPr>
                <w:b/>
                <w:bCs/>
                <w:spacing w:val="28"/>
                <w:kern w:val="1"/>
                <w:sz w:val="34"/>
                <w:szCs w:val="34"/>
              </w:rPr>
            </w:pPr>
            <w:r>
              <w:rPr>
                <w:b/>
                <w:bCs/>
                <w:spacing w:val="28"/>
                <w:kern w:val="1"/>
                <w:sz w:val="36"/>
                <w:szCs w:val="36"/>
              </w:rPr>
              <w:t>Multi-Layer Neural Networks</w:t>
            </w:r>
            <w:r w:rsidR="00A519CA" w:rsidRPr="00261B52">
              <w:rPr>
                <w:b/>
                <w:bCs/>
                <w:spacing w:val="28"/>
                <w:kern w:val="1"/>
                <w:sz w:val="36"/>
                <w:szCs w:val="36"/>
              </w:rPr>
              <w:t xml:space="preserve"> Implementation</w:t>
            </w:r>
            <w:r w:rsidR="009E4B82">
              <w:rPr>
                <w:b/>
                <w:bCs/>
                <w:spacing w:val="28"/>
                <w:kern w:val="1"/>
                <w:sz w:val="36"/>
                <w:szCs w:val="36"/>
              </w:rPr>
              <w:t xml:space="preserve"> using </w:t>
            </w:r>
            <w:proofErr w:type="spellStart"/>
            <w:r w:rsidR="009E4B82">
              <w:rPr>
                <w:b/>
                <w:bCs/>
                <w:spacing w:val="28"/>
                <w:kern w:val="1"/>
                <w:sz w:val="36"/>
                <w:szCs w:val="36"/>
              </w:rPr>
              <w:t>Num</w:t>
            </w:r>
            <w:r w:rsidR="00B95FFB">
              <w:rPr>
                <w:b/>
                <w:bCs/>
                <w:spacing w:val="28"/>
                <w:kern w:val="1"/>
                <w:sz w:val="36"/>
                <w:szCs w:val="36"/>
              </w:rPr>
              <w:t>py</w:t>
            </w:r>
            <w:proofErr w:type="spellEnd"/>
          </w:p>
        </w:tc>
      </w:tr>
    </w:tbl>
    <w:p w14:paraId="1D14002D" w14:textId="77777777" w:rsidR="00CB60F5" w:rsidRDefault="00CB60F5">
      <w:pPr>
        <w:widowControl w:val="0"/>
        <w:tabs>
          <w:tab w:val="center" w:pos="2610"/>
          <w:tab w:val="center" w:pos="5670"/>
        </w:tabs>
        <w:autoSpaceDE w:val="0"/>
        <w:autoSpaceDN w:val="0"/>
        <w:adjustRightInd w:val="0"/>
        <w:spacing w:line="226" w:lineRule="auto"/>
        <w:jc w:val="both"/>
        <w:rPr>
          <w:b/>
          <w:bCs/>
          <w:spacing w:val="5"/>
          <w:kern w:val="1"/>
        </w:rPr>
      </w:pPr>
    </w:p>
    <w:p w14:paraId="01F125CE" w14:textId="77777777" w:rsidR="00CB60F5" w:rsidRDefault="00CB60F5">
      <w:pPr>
        <w:widowControl w:val="0"/>
        <w:tabs>
          <w:tab w:val="center" w:pos="2610"/>
          <w:tab w:val="center" w:pos="5670"/>
        </w:tabs>
        <w:autoSpaceDE w:val="0"/>
        <w:autoSpaceDN w:val="0"/>
        <w:adjustRightInd w:val="0"/>
        <w:spacing w:line="226" w:lineRule="auto"/>
        <w:jc w:val="both"/>
        <w:rPr>
          <w:b/>
          <w:bCs/>
          <w:spacing w:val="5"/>
          <w:kern w:val="1"/>
        </w:rPr>
      </w:pPr>
    </w:p>
    <w:p w14:paraId="71E005F5" w14:textId="3312C1E2" w:rsidR="002D0824" w:rsidRDefault="002D0824">
      <w:pPr>
        <w:widowControl w:val="0"/>
        <w:tabs>
          <w:tab w:val="center" w:pos="2610"/>
          <w:tab w:val="center" w:pos="5670"/>
        </w:tabs>
        <w:autoSpaceDE w:val="0"/>
        <w:autoSpaceDN w:val="0"/>
        <w:adjustRightInd w:val="0"/>
        <w:spacing w:line="226" w:lineRule="auto"/>
        <w:jc w:val="both"/>
        <w:rPr>
          <w:b/>
          <w:bCs/>
          <w:spacing w:val="5"/>
          <w:kern w:val="1"/>
        </w:rPr>
      </w:pPr>
      <w:r>
        <w:rPr>
          <w:b/>
          <w:bCs/>
          <w:spacing w:val="5"/>
          <w:kern w:val="1"/>
        </w:rPr>
        <w:tab/>
      </w:r>
      <w:r w:rsidR="00A519CA">
        <w:rPr>
          <w:b/>
          <w:bCs/>
          <w:spacing w:val="5"/>
          <w:kern w:val="1"/>
        </w:rPr>
        <w:t xml:space="preserve">Andrew </w:t>
      </w:r>
      <w:proofErr w:type="spellStart"/>
      <w:r w:rsidR="00A519CA">
        <w:rPr>
          <w:b/>
          <w:bCs/>
          <w:spacing w:val="5"/>
          <w:kern w:val="1"/>
        </w:rPr>
        <w:t>Ghafari</w:t>
      </w:r>
      <w:proofErr w:type="spellEnd"/>
      <w:r>
        <w:rPr>
          <w:b/>
          <w:bCs/>
          <w:spacing w:val="5"/>
          <w:kern w:val="1"/>
          <w:vertAlign w:val="superscript"/>
        </w:rPr>
        <w:tab/>
      </w:r>
      <w:r w:rsidR="000A71AE">
        <w:rPr>
          <w:b/>
          <w:bCs/>
          <w:spacing w:val="5"/>
          <w:kern w:val="1"/>
        </w:rPr>
        <w:t>Jay Jhaveri</w:t>
      </w:r>
    </w:p>
    <w:p w14:paraId="3A5177DF" w14:textId="1B95D110" w:rsidR="002D0824" w:rsidRDefault="002D0824">
      <w:pPr>
        <w:widowControl w:val="0"/>
        <w:tabs>
          <w:tab w:val="center" w:pos="2610"/>
          <w:tab w:val="center" w:pos="5670"/>
        </w:tabs>
        <w:autoSpaceDE w:val="0"/>
        <w:autoSpaceDN w:val="0"/>
        <w:adjustRightInd w:val="0"/>
        <w:spacing w:line="226" w:lineRule="auto"/>
        <w:jc w:val="both"/>
        <w:rPr>
          <w:spacing w:val="5"/>
          <w:kern w:val="1"/>
        </w:rPr>
      </w:pPr>
      <w:r>
        <w:rPr>
          <w:spacing w:val="5"/>
          <w:kern w:val="1"/>
        </w:rPr>
        <w:tab/>
        <w:t>Department of Computer Science</w:t>
      </w:r>
      <w:r>
        <w:rPr>
          <w:spacing w:val="5"/>
          <w:kern w:val="1"/>
        </w:rPr>
        <w:tab/>
      </w:r>
      <w:r w:rsidR="000A71AE">
        <w:rPr>
          <w:spacing w:val="5"/>
          <w:kern w:val="1"/>
        </w:rPr>
        <w:t>Department of Computer Science</w:t>
      </w:r>
    </w:p>
    <w:p w14:paraId="62708731" w14:textId="668EE370" w:rsidR="002D0824" w:rsidRDefault="002D0824">
      <w:pPr>
        <w:widowControl w:val="0"/>
        <w:tabs>
          <w:tab w:val="center" w:pos="2610"/>
          <w:tab w:val="center" w:pos="5670"/>
        </w:tabs>
        <w:autoSpaceDE w:val="0"/>
        <w:autoSpaceDN w:val="0"/>
        <w:adjustRightInd w:val="0"/>
        <w:spacing w:line="226" w:lineRule="auto"/>
        <w:jc w:val="both"/>
        <w:rPr>
          <w:spacing w:val="5"/>
          <w:kern w:val="1"/>
        </w:rPr>
      </w:pPr>
      <w:r>
        <w:rPr>
          <w:spacing w:val="5"/>
          <w:kern w:val="1"/>
        </w:rPr>
        <w:tab/>
      </w:r>
      <w:r w:rsidR="000A71AE">
        <w:rPr>
          <w:spacing w:val="5"/>
          <w:kern w:val="1"/>
        </w:rPr>
        <w:t xml:space="preserve">University of California San </w:t>
      </w:r>
      <w:r w:rsidR="00866078">
        <w:rPr>
          <w:spacing w:val="5"/>
          <w:kern w:val="1"/>
        </w:rPr>
        <w:t xml:space="preserve">Diego </w:t>
      </w:r>
      <w:r w:rsidR="00866078">
        <w:rPr>
          <w:spacing w:val="5"/>
          <w:kern w:val="1"/>
        </w:rPr>
        <w:tab/>
      </w:r>
      <w:r w:rsidR="000A71AE">
        <w:rPr>
          <w:spacing w:val="5"/>
          <w:kern w:val="1"/>
        </w:rPr>
        <w:t xml:space="preserve">University of California San Diego </w:t>
      </w:r>
    </w:p>
    <w:p w14:paraId="11FF5332" w14:textId="45DD13F1" w:rsidR="002D0824" w:rsidRDefault="002D0824">
      <w:pPr>
        <w:widowControl w:val="0"/>
        <w:tabs>
          <w:tab w:val="center" w:pos="2610"/>
          <w:tab w:val="center" w:pos="5670"/>
        </w:tabs>
        <w:autoSpaceDE w:val="0"/>
        <w:autoSpaceDN w:val="0"/>
        <w:adjustRightInd w:val="0"/>
        <w:spacing w:line="226" w:lineRule="auto"/>
        <w:jc w:val="both"/>
        <w:rPr>
          <w:i/>
          <w:iCs/>
          <w:spacing w:val="5"/>
          <w:kern w:val="1"/>
        </w:rPr>
      </w:pPr>
      <w:r>
        <w:rPr>
          <w:spacing w:val="5"/>
          <w:kern w:val="1"/>
        </w:rPr>
        <w:tab/>
      </w:r>
      <w:hyperlink r:id="rId8" w:history="1">
        <w:r w:rsidR="000A71AE" w:rsidRPr="000A71AE">
          <w:rPr>
            <w:rStyle w:val="Hyperlink"/>
            <w:spacing w:val="5"/>
            <w:kern w:val="1"/>
          </w:rPr>
          <w:t>aghafari@ucsd.edu</w:t>
        </w:r>
      </w:hyperlink>
      <w:r>
        <w:rPr>
          <w:spacing w:val="5"/>
          <w:kern w:val="1"/>
        </w:rPr>
        <w:tab/>
      </w:r>
      <w:hyperlink r:id="rId9" w:history="1">
        <w:r w:rsidR="000A71AE" w:rsidRPr="00AC1884">
          <w:rPr>
            <w:rStyle w:val="Hyperlink"/>
            <w:spacing w:val="5"/>
            <w:kern w:val="1"/>
          </w:rPr>
          <w:t>jjhaveri@</w:t>
        </w:r>
        <w:r w:rsidR="00AC1884" w:rsidRPr="00AC1884">
          <w:rPr>
            <w:rStyle w:val="Hyperlink"/>
            <w:spacing w:val="5"/>
            <w:kern w:val="1"/>
          </w:rPr>
          <w:t>ucsd.edu</w:t>
        </w:r>
      </w:hyperlink>
    </w:p>
    <w:p w14:paraId="257F86D5" w14:textId="1237B55E" w:rsidR="002D0824" w:rsidRPr="000A71AE" w:rsidRDefault="002D0824" w:rsidP="000A71AE">
      <w:pPr>
        <w:widowControl w:val="0"/>
        <w:tabs>
          <w:tab w:val="center" w:pos="2610"/>
          <w:tab w:val="center" w:pos="5670"/>
        </w:tabs>
        <w:autoSpaceDE w:val="0"/>
        <w:autoSpaceDN w:val="0"/>
        <w:adjustRightInd w:val="0"/>
        <w:spacing w:line="226" w:lineRule="auto"/>
        <w:jc w:val="both"/>
        <w:rPr>
          <w:i/>
          <w:iCs/>
          <w:spacing w:val="5"/>
          <w:kern w:val="1"/>
        </w:rPr>
      </w:pPr>
      <w:r>
        <w:rPr>
          <w:spacing w:val="5"/>
          <w:kern w:val="1"/>
        </w:rPr>
        <w:tab/>
      </w:r>
    </w:p>
    <w:p w14:paraId="28646C07" w14:textId="77777777" w:rsidR="002D0824" w:rsidRDefault="002D0824">
      <w:pPr>
        <w:widowControl w:val="0"/>
        <w:autoSpaceDE w:val="0"/>
        <w:autoSpaceDN w:val="0"/>
        <w:adjustRightInd w:val="0"/>
        <w:spacing w:before="540" w:after="140" w:line="226" w:lineRule="auto"/>
        <w:jc w:val="center"/>
        <w:rPr>
          <w:b/>
          <w:bCs/>
          <w:spacing w:val="6"/>
          <w:kern w:val="1"/>
          <w:sz w:val="24"/>
          <w:szCs w:val="24"/>
        </w:rPr>
      </w:pPr>
      <w:r>
        <w:rPr>
          <w:b/>
          <w:bCs/>
          <w:spacing w:val="6"/>
          <w:kern w:val="1"/>
          <w:sz w:val="24"/>
          <w:szCs w:val="24"/>
        </w:rPr>
        <w:t>Abstract</w:t>
      </w:r>
    </w:p>
    <w:p w14:paraId="6A23A656" w14:textId="4F6AEC8E" w:rsidR="002D0824" w:rsidRDefault="00A31855" w:rsidP="00677971">
      <w:pPr>
        <w:widowControl w:val="0"/>
        <w:autoSpaceDE w:val="0"/>
        <w:autoSpaceDN w:val="0"/>
        <w:adjustRightInd w:val="0"/>
        <w:spacing w:before="120" w:after="100" w:line="226" w:lineRule="auto"/>
        <w:ind w:left="720" w:right="720"/>
        <w:jc w:val="both"/>
        <w:rPr>
          <w:spacing w:val="5"/>
          <w:kern w:val="1"/>
        </w:rPr>
      </w:pPr>
      <w:r>
        <w:rPr>
          <w:spacing w:val="5"/>
          <w:kern w:val="1"/>
        </w:rPr>
        <w:t xml:space="preserve">In this assignment, we were handed a classification task to perform on the CIFAR-100 dataset. Unlike the previous assignment, we did not implement logistic regression and </w:t>
      </w:r>
      <w:proofErr w:type="spellStart"/>
      <w:r>
        <w:rPr>
          <w:spacing w:val="5"/>
          <w:kern w:val="1"/>
        </w:rPr>
        <w:t>softmax</w:t>
      </w:r>
      <w:proofErr w:type="spellEnd"/>
      <w:r>
        <w:rPr>
          <w:spacing w:val="5"/>
          <w:kern w:val="1"/>
        </w:rPr>
        <w:t xml:space="preserve"> regression, but instead we use</w:t>
      </w:r>
      <w:r w:rsidR="000005CF">
        <w:rPr>
          <w:spacing w:val="5"/>
          <w:kern w:val="1"/>
        </w:rPr>
        <w:t>d</w:t>
      </w:r>
      <w:r>
        <w:rPr>
          <w:spacing w:val="5"/>
          <w:kern w:val="1"/>
        </w:rPr>
        <w:t xml:space="preserve"> multi-layer neural networks with a</w:t>
      </w:r>
      <w:r w:rsidR="000005CF">
        <w:rPr>
          <w:spacing w:val="5"/>
          <w:kern w:val="1"/>
        </w:rPr>
        <w:t xml:space="preserve"> </w:t>
      </w:r>
      <w:proofErr w:type="spellStart"/>
      <w:r w:rsidR="000005CF">
        <w:rPr>
          <w:spacing w:val="5"/>
          <w:kern w:val="1"/>
        </w:rPr>
        <w:t>softmax</w:t>
      </w:r>
      <w:proofErr w:type="spellEnd"/>
      <w:r w:rsidR="000005CF">
        <w:rPr>
          <w:spacing w:val="5"/>
          <w:kern w:val="1"/>
        </w:rPr>
        <w:t xml:space="preserve"> </w:t>
      </w:r>
      <w:r>
        <w:rPr>
          <w:spacing w:val="5"/>
          <w:kern w:val="1"/>
        </w:rPr>
        <w:t xml:space="preserve">output activation function, just because we are dealing with a multi-class classification task. </w:t>
      </w:r>
      <w:r w:rsidR="00015354">
        <w:rPr>
          <w:spacing w:val="5"/>
          <w:kern w:val="1"/>
        </w:rPr>
        <w:t xml:space="preserve">We will not be using the full 100 classes that the dataset offers, but we will only restrict ourselves to 20 target labels, which are the 20 </w:t>
      </w:r>
      <w:r w:rsidR="00866078">
        <w:rPr>
          <w:spacing w:val="5"/>
          <w:kern w:val="1"/>
        </w:rPr>
        <w:t>super classes</w:t>
      </w:r>
      <w:r w:rsidR="00015354">
        <w:rPr>
          <w:spacing w:val="5"/>
          <w:kern w:val="1"/>
        </w:rPr>
        <w:t xml:space="preserve"> of the dataset.</w:t>
      </w:r>
      <w:r w:rsidR="008E7EA9">
        <w:rPr>
          <w:spacing w:val="5"/>
          <w:kern w:val="1"/>
        </w:rPr>
        <w:t xml:space="preserve"> In the last part of the </w:t>
      </w:r>
      <w:r w:rsidR="00866078">
        <w:rPr>
          <w:spacing w:val="5"/>
          <w:kern w:val="1"/>
        </w:rPr>
        <w:t>problem,</w:t>
      </w:r>
      <w:r w:rsidR="008E7EA9">
        <w:rPr>
          <w:spacing w:val="5"/>
          <w:kern w:val="1"/>
        </w:rPr>
        <w:t xml:space="preserve"> we just experimented with 100 classes but this was not the focus of the assignment.</w:t>
      </w:r>
      <w:r w:rsidR="00015354">
        <w:rPr>
          <w:spacing w:val="5"/>
          <w:kern w:val="1"/>
        </w:rPr>
        <w:t xml:space="preserve"> </w:t>
      </w:r>
      <w:r w:rsidR="00274F13">
        <w:rPr>
          <w:spacing w:val="5"/>
          <w:kern w:val="1"/>
        </w:rPr>
        <w:t xml:space="preserve">We started out with a </w:t>
      </w:r>
      <w:proofErr w:type="gramStart"/>
      <w:r w:rsidR="00274F13">
        <w:rPr>
          <w:spacing w:val="5"/>
          <w:kern w:val="1"/>
        </w:rPr>
        <w:t>2 layer</w:t>
      </w:r>
      <w:proofErr w:type="gramEnd"/>
      <w:r w:rsidR="00274F13">
        <w:rPr>
          <w:spacing w:val="5"/>
          <w:kern w:val="1"/>
        </w:rPr>
        <w:t xml:space="preserve"> network, </w:t>
      </w:r>
      <w:proofErr w:type="spellStart"/>
      <w:r w:rsidR="00274F13">
        <w:rPr>
          <w:spacing w:val="5"/>
          <w:kern w:val="1"/>
        </w:rPr>
        <w:t>ie</w:t>
      </w:r>
      <w:proofErr w:type="spellEnd"/>
      <w:r w:rsidR="00274F13">
        <w:rPr>
          <w:spacing w:val="5"/>
          <w:kern w:val="1"/>
        </w:rPr>
        <w:t xml:space="preserve">, an input layer, a hidden layer and an output layer, with the hidden layer having a </w:t>
      </w:r>
      <w:proofErr w:type="spellStart"/>
      <w:r w:rsidR="00274F13">
        <w:rPr>
          <w:spacing w:val="5"/>
          <w:kern w:val="1"/>
        </w:rPr>
        <w:t>tanh</w:t>
      </w:r>
      <w:proofErr w:type="spellEnd"/>
      <w:r w:rsidR="00274F13">
        <w:rPr>
          <w:spacing w:val="5"/>
          <w:kern w:val="1"/>
        </w:rPr>
        <w:t xml:space="preserve"> activation function and the output layer having a </w:t>
      </w:r>
      <w:proofErr w:type="spellStart"/>
      <w:r w:rsidR="00274F13">
        <w:rPr>
          <w:spacing w:val="5"/>
          <w:kern w:val="1"/>
        </w:rPr>
        <w:t>softmax</w:t>
      </w:r>
      <w:proofErr w:type="spellEnd"/>
      <w:r w:rsidR="00274F13">
        <w:rPr>
          <w:spacing w:val="5"/>
          <w:kern w:val="1"/>
        </w:rPr>
        <w:t xml:space="preserve"> activation </w:t>
      </w:r>
      <w:r w:rsidR="00B26EF7">
        <w:rPr>
          <w:spacing w:val="5"/>
          <w:kern w:val="1"/>
        </w:rPr>
        <w:t>function</w:t>
      </w:r>
      <w:r w:rsidR="00274F13">
        <w:rPr>
          <w:spacing w:val="5"/>
          <w:kern w:val="1"/>
        </w:rPr>
        <w:t>. Then throughout the problem improv</w:t>
      </w:r>
      <w:r w:rsidR="0019646F">
        <w:rPr>
          <w:spacing w:val="5"/>
          <w:kern w:val="1"/>
        </w:rPr>
        <w:t>ed</w:t>
      </w:r>
      <w:r w:rsidR="00274F13">
        <w:rPr>
          <w:spacing w:val="5"/>
          <w:kern w:val="1"/>
        </w:rPr>
        <w:t xml:space="preserve"> the accuracy by changing the architecture of the model. We started by adding momentum, then regularization, then we moved on to experimenting with different hidden activation functions, and finally increased the number of hidden layers of the networks. The last task, was to use our best network found throughout the process, and </w:t>
      </w:r>
      <w:r w:rsidR="003A565E">
        <w:rPr>
          <w:spacing w:val="5"/>
          <w:kern w:val="1"/>
        </w:rPr>
        <w:t>train</w:t>
      </w:r>
      <w:r w:rsidR="00274F13">
        <w:rPr>
          <w:spacing w:val="5"/>
          <w:kern w:val="1"/>
        </w:rPr>
        <w:t xml:space="preserve"> it onto the 100 classes and check its performance. Let us now walk you through our results and interesting findings.</w:t>
      </w:r>
      <w:r w:rsidR="004D2B0C">
        <w:rPr>
          <w:spacing w:val="5"/>
          <w:kern w:val="1"/>
        </w:rPr>
        <w:t xml:space="preserve"> </w:t>
      </w:r>
      <w:r w:rsidR="00677971">
        <w:rPr>
          <w:spacing w:val="5"/>
          <w:kern w:val="1"/>
        </w:rPr>
        <w:t xml:space="preserve">In short, we started with normalizing the data using z normalization, which is popular when dealing with images as training data (we will explain it in depth later), and passed it through a neural network of 2 layers, tanh and </w:t>
      </w:r>
      <w:proofErr w:type="spellStart"/>
      <w:r w:rsidR="00677971">
        <w:rPr>
          <w:spacing w:val="5"/>
          <w:kern w:val="1"/>
        </w:rPr>
        <w:t>softmax</w:t>
      </w:r>
      <w:proofErr w:type="spellEnd"/>
      <w:r w:rsidR="00677971">
        <w:rPr>
          <w:spacing w:val="5"/>
          <w:kern w:val="1"/>
        </w:rPr>
        <w:t xml:space="preserve"> activation </w:t>
      </w:r>
      <w:r w:rsidR="007E5CBC">
        <w:rPr>
          <w:spacing w:val="5"/>
          <w:kern w:val="1"/>
        </w:rPr>
        <w:t>function</w:t>
      </w:r>
      <w:r w:rsidR="007F2D5F">
        <w:rPr>
          <w:spacing w:val="5"/>
          <w:kern w:val="1"/>
        </w:rPr>
        <w:t>s</w:t>
      </w:r>
      <w:r w:rsidR="00634135">
        <w:rPr>
          <w:spacing w:val="5"/>
          <w:kern w:val="1"/>
        </w:rPr>
        <w:t xml:space="preserve"> and a momentum of 0.9</w:t>
      </w:r>
      <w:r w:rsidR="007E5CBC">
        <w:rPr>
          <w:spacing w:val="5"/>
          <w:kern w:val="1"/>
        </w:rPr>
        <w:t xml:space="preserve">, we </w:t>
      </w:r>
      <w:r w:rsidR="007F2D5F">
        <w:rPr>
          <w:spacing w:val="5"/>
          <w:kern w:val="1"/>
        </w:rPr>
        <w:t xml:space="preserve">first got an accuracy percent score of </w:t>
      </w:r>
      <w:r w:rsidR="004754C5">
        <w:rPr>
          <w:spacing w:val="5"/>
          <w:kern w:val="1"/>
        </w:rPr>
        <w:t>24.</w:t>
      </w:r>
      <w:r w:rsidR="00081E55">
        <w:rPr>
          <w:spacing w:val="5"/>
          <w:kern w:val="1"/>
        </w:rPr>
        <w:t>46</w:t>
      </w:r>
      <w:r w:rsidR="004754C5">
        <w:rPr>
          <w:spacing w:val="5"/>
          <w:kern w:val="1"/>
        </w:rPr>
        <w:t>%</w:t>
      </w:r>
      <w:r w:rsidR="00634135">
        <w:rPr>
          <w:spacing w:val="5"/>
          <w:kern w:val="1"/>
        </w:rPr>
        <w:t xml:space="preserve">. We then started improving it, we </w:t>
      </w:r>
      <w:proofErr w:type="gramStart"/>
      <w:r w:rsidR="00634135">
        <w:rPr>
          <w:spacing w:val="5"/>
          <w:kern w:val="1"/>
        </w:rPr>
        <w:t xml:space="preserve">added </w:t>
      </w:r>
      <w:r w:rsidR="007E5CBC">
        <w:rPr>
          <w:spacing w:val="5"/>
          <w:kern w:val="1"/>
        </w:rPr>
        <w:t xml:space="preserve"> </w:t>
      </w:r>
      <w:r w:rsidR="009745F0">
        <w:rPr>
          <w:spacing w:val="5"/>
          <w:kern w:val="1"/>
        </w:rPr>
        <w:t>regularization</w:t>
      </w:r>
      <w:proofErr w:type="gramEnd"/>
      <w:r w:rsidR="009745F0">
        <w:rPr>
          <w:spacing w:val="5"/>
          <w:kern w:val="1"/>
        </w:rPr>
        <w:t xml:space="preserve"> term, which was another hyperparameter that we tuned, and set it finally to 0.01, this improved our accuracy to </w:t>
      </w:r>
      <w:r w:rsidR="004754C5">
        <w:rPr>
          <w:spacing w:val="5"/>
          <w:kern w:val="1"/>
        </w:rPr>
        <w:t>24.74</w:t>
      </w:r>
      <w:r w:rsidR="002F4802">
        <w:rPr>
          <w:spacing w:val="5"/>
          <w:kern w:val="1"/>
        </w:rPr>
        <w:t>%</w:t>
      </w:r>
      <w:r w:rsidR="009745F0">
        <w:rPr>
          <w:spacing w:val="5"/>
          <w:kern w:val="1"/>
        </w:rPr>
        <w:t xml:space="preserve">. Next, we experimented with sigmoid and </w:t>
      </w:r>
      <w:proofErr w:type="spellStart"/>
      <w:r w:rsidR="009745F0">
        <w:rPr>
          <w:spacing w:val="5"/>
          <w:kern w:val="1"/>
        </w:rPr>
        <w:t>ReLU</w:t>
      </w:r>
      <w:proofErr w:type="spellEnd"/>
      <w:r w:rsidR="009745F0">
        <w:rPr>
          <w:spacing w:val="5"/>
          <w:kern w:val="1"/>
        </w:rPr>
        <w:t xml:space="preserve"> activation functions for hidden layer</w:t>
      </w:r>
      <w:r w:rsidR="00685BB8">
        <w:rPr>
          <w:spacing w:val="5"/>
          <w:kern w:val="1"/>
        </w:rPr>
        <w:t>s</w:t>
      </w:r>
      <w:r w:rsidR="009745F0">
        <w:rPr>
          <w:spacing w:val="5"/>
          <w:kern w:val="1"/>
        </w:rPr>
        <w:t xml:space="preserve"> which got us </w:t>
      </w:r>
      <w:r w:rsidR="008D5E8C">
        <w:rPr>
          <w:spacing w:val="5"/>
          <w:kern w:val="1"/>
        </w:rPr>
        <w:t>24.17%</w:t>
      </w:r>
      <w:r w:rsidR="009745F0">
        <w:rPr>
          <w:spacing w:val="5"/>
          <w:kern w:val="1"/>
        </w:rPr>
        <w:t xml:space="preserve"> and </w:t>
      </w:r>
      <w:r w:rsidR="008D5E8C">
        <w:rPr>
          <w:spacing w:val="5"/>
          <w:kern w:val="1"/>
        </w:rPr>
        <w:t>27.84%</w:t>
      </w:r>
      <w:r w:rsidR="009745F0">
        <w:rPr>
          <w:spacing w:val="5"/>
          <w:kern w:val="1"/>
        </w:rPr>
        <w:t xml:space="preserve"> accuracy respectively. This can be explained by</w:t>
      </w:r>
      <w:r w:rsidR="000158C6">
        <w:rPr>
          <w:spacing w:val="5"/>
          <w:kern w:val="1"/>
        </w:rPr>
        <w:t xml:space="preserve"> </w:t>
      </w:r>
      <w:proofErr w:type="spellStart"/>
      <w:r w:rsidR="000158C6">
        <w:rPr>
          <w:spacing w:val="5"/>
          <w:kern w:val="1"/>
        </w:rPr>
        <w:t>ReLU</w:t>
      </w:r>
      <w:proofErr w:type="spellEnd"/>
      <w:r w:rsidR="000158C6">
        <w:rPr>
          <w:spacing w:val="5"/>
          <w:kern w:val="1"/>
        </w:rPr>
        <w:t xml:space="preserve"> being simple and effective in not firing up all units simultaneously which leads to better learning and better convergence</w:t>
      </w:r>
      <w:r w:rsidR="009745F0">
        <w:rPr>
          <w:spacing w:val="5"/>
          <w:kern w:val="1"/>
        </w:rPr>
        <w:t>.</w:t>
      </w:r>
      <w:r w:rsidR="00D202A6">
        <w:rPr>
          <w:spacing w:val="5"/>
          <w:kern w:val="1"/>
        </w:rPr>
        <w:t xml:space="preserve"> Next, we changed the network topology, by first halving the number of hidden units, this reduced our accuracy to </w:t>
      </w:r>
      <w:r w:rsidR="000158C6">
        <w:rPr>
          <w:spacing w:val="5"/>
          <w:kern w:val="1"/>
        </w:rPr>
        <w:t>25.73</w:t>
      </w:r>
      <w:proofErr w:type="gramStart"/>
      <w:r w:rsidR="000158C6">
        <w:rPr>
          <w:spacing w:val="5"/>
          <w:kern w:val="1"/>
        </w:rPr>
        <w:t xml:space="preserve">% </w:t>
      </w:r>
      <w:r w:rsidR="00D202A6">
        <w:rPr>
          <w:spacing w:val="5"/>
          <w:kern w:val="1"/>
        </w:rPr>
        <w:t>,</w:t>
      </w:r>
      <w:proofErr w:type="gramEnd"/>
      <w:r w:rsidR="00D202A6">
        <w:rPr>
          <w:spacing w:val="5"/>
          <w:kern w:val="1"/>
        </w:rPr>
        <w:t xml:space="preserve"> which was expected because there is less ‘learning’ happening. Then we doubled the original number of hidden units, and this bumped our accuracy to </w:t>
      </w:r>
      <w:r w:rsidR="005F5E90">
        <w:rPr>
          <w:spacing w:val="5"/>
          <w:kern w:val="1"/>
        </w:rPr>
        <w:t>28.21%</w:t>
      </w:r>
      <w:r w:rsidR="00D202A6">
        <w:rPr>
          <w:spacing w:val="5"/>
          <w:kern w:val="1"/>
        </w:rPr>
        <w:t xml:space="preserve">, which was also expected. After that, we kept the number of parameters same, but increasing the number of layers of the overall </w:t>
      </w:r>
      <w:r w:rsidR="001D5DD7">
        <w:rPr>
          <w:spacing w:val="5"/>
          <w:kern w:val="1"/>
        </w:rPr>
        <w:t xml:space="preserve">network, which got us an accuracy of </w:t>
      </w:r>
      <w:r w:rsidR="001803E2">
        <w:rPr>
          <w:spacing w:val="5"/>
          <w:kern w:val="1"/>
        </w:rPr>
        <w:t>27.97%</w:t>
      </w:r>
      <w:r w:rsidR="001D5DD7">
        <w:rPr>
          <w:spacing w:val="5"/>
          <w:kern w:val="1"/>
        </w:rPr>
        <w:t xml:space="preserve">. Finally, we projected our best network found throughout this whole process and tried it on the original 100 classes of the CIFAR-100 dataset, this reduced our accuracy to </w:t>
      </w:r>
      <w:r w:rsidR="00216A8B">
        <w:rPr>
          <w:spacing w:val="5"/>
          <w:kern w:val="1"/>
        </w:rPr>
        <w:t>17.55%</w:t>
      </w:r>
      <w:r w:rsidR="0011249C">
        <w:rPr>
          <w:spacing w:val="5"/>
          <w:kern w:val="1"/>
        </w:rPr>
        <w:t>.</w:t>
      </w:r>
    </w:p>
    <w:p w14:paraId="56F67EB2" w14:textId="25580FE0" w:rsidR="00677971" w:rsidRDefault="00677971" w:rsidP="00677971">
      <w:pPr>
        <w:widowControl w:val="0"/>
        <w:autoSpaceDE w:val="0"/>
        <w:autoSpaceDN w:val="0"/>
        <w:adjustRightInd w:val="0"/>
        <w:spacing w:before="120" w:after="100" w:line="226" w:lineRule="auto"/>
        <w:ind w:left="720" w:right="720"/>
        <w:jc w:val="both"/>
        <w:rPr>
          <w:spacing w:val="5"/>
          <w:kern w:val="1"/>
        </w:rPr>
      </w:pPr>
    </w:p>
    <w:p w14:paraId="3E65CBDC" w14:textId="77777777" w:rsidR="00992CDC" w:rsidRDefault="00992CDC" w:rsidP="00677971">
      <w:pPr>
        <w:widowControl w:val="0"/>
        <w:autoSpaceDE w:val="0"/>
        <w:autoSpaceDN w:val="0"/>
        <w:adjustRightInd w:val="0"/>
        <w:spacing w:before="120" w:after="100" w:line="226" w:lineRule="auto"/>
        <w:ind w:left="720" w:right="720"/>
        <w:jc w:val="both"/>
        <w:rPr>
          <w:spacing w:val="5"/>
          <w:kern w:val="1"/>
        </w:rPr>
      </w:pPr>
    </w:p>
    <w:p w14:paraId="4E083705" w14:textId="77777777" w:rsidR="00677971" w:rsidRDefault="00677971" w:rsidP="00677971">
      <w:pPr>
        <w:widowControl w:val="0"/>
        <w:autoSpaceDE w:val="0"/>
        <w:autoSpaceDN w:val="0"/>
        <w:adjustRightInd w:val="0"/>
        <w:spacing w:before="120" w:after="100" w:line="226" w:lineRule="auto"/>
        <w:ind w:left="720" w:right="720"/>
        <w:jc w:val="both"/>
        <w:rPr>
          <w:spacing w:val="5"/>
          <w:kern w:val="1"/>
        </w:rPr>
      </w:pPr>
    </w:p>
    <w:p w14:paraId="4C9D4404" w14:textId="7872994A" w:rsidR="00A810FD" w:rsidRDefault="002D0824" w:rsidP="0023439B">
      <w:pPr>
        <w:widowControl w:val="0"/>
        <w:autoSpaceDE w:val="0"/>
        <w:autoSpaceDN w:val="0"/>
        <w:adjustRightInd w:val="0"/>
        <w:rPr>
          <w:b/>
          <w:bCs/>
          <w:spacing w:val="24"/>
          <w:kern w:val="1"/>
          <w:sz w:val="24"/>
          <w:szCs w:val="24"/>
        </w:rPr>
      </w:pPr>
      <w:r>
        <w:rPr>
          <w:b/>
          <w:bCs/>
          <w:spacing w:val="24"/>
          <w:kern w:val="1"/>
          <w:sz w:val="24"/>
          <w:szCs w:val="24"/>
        </w:rPr>
        <w:t>1</w:t>
      </w:r>
      <w:r>
        <w:rPr>
          <w:b/>
          <w:bCs/>
          <w:spacing w:val="24"/>
          <w:kern w:val="1"/>
          <w:sz w:val="24"/>
          <w:szCs w:val="24"/>
        </w:rPr>
        <w:tab/>
      </w:r>
      <w:r w:rsidR="00967D46">
        <w:rPr>
          <w:b/>
          <w:bCs/>
          <w:spacing w:val="24"/>
          <w:kern w:val="1"/>
          <w:sz w:val="24"/>
          <w:szCs w:val="24"/>
        </w:rPr>
        <w:t>Introduction</w:t>
      </w:r>
    </w:p>
    <w:p w14:paraId="101DCDC0" w14:textId="77777777" w:rsidR="00214A5C" w:rsidRDefault="00214A5C" w:rsidP="0023439B">
      <w:pPr>
        <w:widowControl w:val="0"/>
        <w:autoSpaceDE w:val="0"/>
        <w:autoSpaceDN w:val="0"/>
        <w:adjustRightInd w:val="0"/>
        <w:rPr>
          <w:b/>
          <w:bCs/>
          <w:spacing w:val="24"/>
          <w:kern w:val="1"/>
          <w:sz w:val="24"/>
          <w:szCs w:val="24"/>
        </w:rPr>
      </w:pPr>
    </w:p>
    <w:p w14:paraId="4D13797E" w14:textId="3DE01C4B" w:rsidR="00DE4BA9" w:rsidRDefault="00214A5C" w:rsidP="00AB161E">
      <w:pPr>
        <w:widowControl w:val="0"/>
        <w:autoSpaceDE w:val="0"/>
        <w:autoSpaceDN w:val="0"/>
        <w:adjustRightInd w:val="0"/>
        <w:rPr>
          <w:spacing w:val="5"/>
          <w:kern w:val="1"/>
        </w:rPr>
      </w:pPr>
      <w:r w:rsidRPr="00214A5C">
        <w:rPr>
          <w:spacing w:val="5"/>
          <w:kern w:val="1"/>
        </w:rPr>
        <w:t xml:space="preserve">The CIFAR-100 is a benchmark dataset for computer vision and image classification tasks. It consists of 60,000 32x32 color training images and 10,000 test images divided into 20 </w:t>
      </w:r>
      <w:r w:rsidR="00145D11" w:rsidRPr="00214A5C">
        <w:rPr>
          <w:spacing w:val="5"/>
          <w:kern w:val="1"/>
        </w:rPr>
        <w:t>super classes</w:t>
      </w:r>
      <w:r w:rsidRPr="00214A5C">
        <w:rPr>
          <w:spacing w:val="5"/>
          <w:kern w:val="1"/>
        </w:rPr>
        <w:t>, and 100 classes overall. The dataset is widely used for evaluating the performance of computer vision algorithms, particularly deep learning models.</w:t>
      </w:r>
      <w:r>
        <w:rPr>
          <w:spacing w:val="5"/>
          <w:kern w:val="1"/>
        </w:rPr>
        <w:t xml:space="preserve"> In this programming assignment, we were tasked to perform classification on this dataset, using a multi-layer neural network architecture developed from scratch without outsourcing functionalities from libraries, and only using </w:t>
      </w:r>
      <w:proofErr w:type="spellStart"/>
      <w:r>
        <w:rPr>
          <w:spacing w:val="5"/>
          <w:kern w:val="1"/>
        </w:rPr>
        <w:t>numpy</w:t>
      </w:r>
      <w:proofErr w:type="spellEnd"/>
      <w:r>
        <w:rPr>
          <w:spacing w:val="5"/>
          <w:kern w:val="1"/>
        </w:rPr>
        <w:t xml:space="preserve">. </w:t>
      </w:r>
      <w:r w:rsidR="00BA2D9A">
        <w:rPr>
          <w:spacing w:val="5"/>
          <w:kern w:val="1"/>
        </w:rPr>
        <w:t>The individual part covered the mathematical proofs behind forward and backward propagations which we found crucial when we were doing the programming part</w:t>
      </w:r>
      <w:r w:rsidR="002E2377">
        <w:rPr>
          <w:spacing w:val="5"/>
          <w:kern w:val="1"/>
        </w:rPr>
        <w:t>,</w:t>
      </w:r>
      <w:r w:rsidR="009F60FC">
        <w:rPr>
          <w:spacing w:val="5"/>
          <w:kern w:val="1"/>
        </w:rPr>
        <w:t xml:space="preserve"> </w:t>
      </w:r>
      <w:r w:rsidR="002E2377">
        <w:rPr>
          <w:spacing w:val="5"/>
          <w:kern w:val="1"/>
        </w:rPr>
        <w:t>e</w:t>
      </w:r>
      <w:r w:rsidR="004D212A">
        <w:rPr>
          <w:spacing w:val="5"/>
          <w:kern w:val="1"/>
        </w:rPr>
        <w:t>specially the vectorization</w:t>
      </w:r>
      <w:r w:rsidR="000C6AA4">
        <w:rPr>
          <w:spacing w:val="5"/>
          <w:kern w:val="1"/>
        </w:rPr>
        <w:t xml:space="preserve"> </w:t>
      </w:r>
      <w:r w:rsidR="00A97F73">
        <w:rPr>
          <w:spacing w:val="5"/>
          <w:kern w:val="1"/>
        </w:rPr>
        <w:t xml:space="preserve">part, since all of the conceptual problems that we would have faced while coding the network here were already solved there. </w:t>
      </w:r>
      <w:r w:rsidR="00735298">
        <w:rPr>
          <w:spacing w:val="5"/>
          <w:kern w:val="1"/>
        </w:rPr>
        <w:t xml:space="preserve">We first started with a vanilla implementation of a </w:t>
      </w:r>
      <w:proofErr w:type="gramStart"/>
      <w:r w:rsidR="00735298">
        <w:rPr>
          <w:spacing w:val="5"/>
          <w:kern w:val="1"/>
        </w:rPr>
        <w:t>2 layer</w:t>
      </w:r>
      <w:proofErr w:type="gramEnd"/>
      <w:r w:rsidR="00735298">
        <w:rPr>
          <w:spacing w:val="5"/>
          <w:kern w:val="1"/>
        </w:rPr>
        <w:t xml:space="preserve"> NN, with the hidden layer having 128 neurons and a </w:t>
      </w:r>
      <w:proofErr w:type="spellStart"/>
      <w:r w:rsidR="00735298">
        <w:rPr>
          <w:spacing w:val="5"/>
          <w:kern w:val="1"/>
        </w:rPr>
        <w:t>tanh</w:t>
      </w:r>
      <w:proofErr w:type="spellEnd"/>
      <w:r w:rsidR="00735298">
        <w:rPr>
          <w:spacing w:val="5"/>
          <w:kern w:val="1"/>
        </w:rPr>
        <w:t xml:space="preserve"> activation function, and the output layer having 20 neurons and a </w:t>
      </w:r>
      <w:proofErr w:type="spellStart"/>
      <w:r w:rsidR="00735298">
        <w:rPr>
          <w:spacing w:val="5"/>
          <w:kern w:val="1"/>
        </w:rPr>
        <w:t>softmax</w:t>
      </w:r>
      <w:proofErr w:type="spellEnd"/>
      <w:r w:rsidR="00735298">
        <w:rPr>
          <w:spacing w:val="5"/>
          <w:kern w:val="1"/>
        </w:rPr>
        <w:t xml:space="preserve"> activation layer. </w:t>
      </w:r>
      <w:r w:rsidR="00B467B5">
        <w:rPr>
          <w:spacing w:val="5"/>
          <w:kern w:val="1"/>
        </w:rPr>
        <w:t xml:space="preserve">We used minibatch gradient descent to minimize the </w:t>
      </w:r>
      <w:r w:rsidR="0009431A">
        <w:rPr>
          <w:spacing w:val="5"/>
          <w:kern w:val="1"/>
        </w:rPr>
        <w:t xml:space="preserve">multi-class cross entropy </w:t>
      </w:r>
      <w:r w:rsidR="00B467B5">
        <w:rPr>
          <w:spacing w:val="5"/>
          <w:kern w:val="1"/>
        </w:rPr>
        <w:t>loss function with a starting batch size of 1</w:t>
      </w:r>
      <w:r w:rsidR="008D68A5">
        <w:rPr>
          <w:spacing w:val="5"/>
          <w:kern w:val="1"/>
        </w:rPr>
        <w:t>024</w:t>
      </w:r>
      <w:r w:rsidR="00B467B5">
        <w:rPr>
          <w:spacing w:val="5"/>
          <w:kern w:val="1"/>
        </w:rPr>
        <w:t xml:space="preserve">. </w:t>
      </w:r>
      <w:r w:rsidR="002C075F">
        <w:rPr>
          <w:spacing w:val="5"/>
          <w:kern w:val="1"/>
        </w:rPr>
        <w:t xml:space="preserve">The weights in these layers were updated using the method called Backpropagation. This is done </w:t>
      </w:r>
      <w:r w:rsidR="002C075F" w:rsidRPr="002C075F">
        <w:rPr>
          <w:spacing w:val="5"/>
          <w:kern w:val="1"/>
        </w:rPr>
        <w:t>so that the output produced is as close as possible to the desired output. The algorithm calculates the error between the desired output and the actual output, and then adjusts the weights in the network to minimize that error</w:t>
      </w:r>
      <w:r w:rsidR="002C075F">
        <w:rPr>
          <w:spacing w:val="5"/>
          <w:kern w:val="1"/>
        </w:rPr>
        <w:t xml:space="preserve"> using SGD</w:t>
      </w:r>
      <w:r w:rsidR="002C075F" w:rsidRPr="002C075F">
        <w:rPr>
          <w:spacing w:val="5"/>
          <w:kern w:val="1"/>
        </w:rPr>
        <w:t>. This process is repeated until the error reaches an acceptable level or a maximum number of iterations is reached.</w:t>
      </w:r>
      <w:r w:rsidR="002C075F">
        <w:rPr>
          <w:spacing w:val="5"/>
          <w:kern w:val="1"/>
        </w:rPr>
        <w:t xml:space="preserve"> In this version of </w:t>
      </w:r>
      <w:proofErr w:type="gramStart"/>
      <w:r w:rsidR="002C075F">
        <w:rPr>
          <w:spacing w:val="5"/>
          <w:kern w:val="1"/>
        </w:rPr>
        <w:t>backpropagation</w:t>
      </w:r>
      <w:proofErr w:type="gramEnd"/>
      <w:r w:rsidR="002C075F">
        <w:rPr>
          <w:spacing w:val="5"/>
          <w:kern w:val="1"/>
        </w:rPr>
        <w:t xml:space="preserve"> we</w:t>
      </w:r>
      <w:r w:rsidR="00DE4BA9" w:rsidRPr="00DE4BA9">
        <w:rPr>
          <w:spacing w:val="5"/>
          <w:kern w:val="1"/>
        </w:rPr>
        <w:t xml:space="preserve"> added a patience term, which is basically </w:t>
      </w:r>
      <w:r w:rsidR="00DE4BA9">
        <w:rPr>
          <w:spacing w:val="5"/>
          <w:kern w:val="1"/>
        </w:rPr>
        <w:t xml:space="preserve">a counter </w:t>
      </w:r>
      <w:r w:rsidR="00DE4BA9" w:rsidRPr="00DE4BA9">
        <w:rPr>
          <w:spacing w:val="5"/>
          <w:kern w:val="1"/>
        </w:rPr>
        <w:t>of how many times our validation loss increase</w:t>
      </w:r>
      <w:r w:rsidR="00DE4BA9">
        <w:rPr>
          <w:spacing w:val="5"/>
          <w:kern w:val="1"/>
        </w:rPr>
        <w:t>d consecutively</w:t>
      </w:r>
      <w:r w:rsidR="00DE4BA9" w:rsidRPr="00DE4BA9">
        <w:rPr>
          <w:spacing w:val="5"/>
          <w:kern w:val="1"/>
        </w:rPr>
        <w:t>. We set it to 5, which means that after 5 consecutive epochs of validation loss increasing</w:t>
      </w:r>
      <w:r w:rsidR="00DE4BA9">
        <w:rPr>
          <w:spacing w:val="5"/>
          <w:kern w:val="1"/>
        </w:rPr>
        <w:t xml:space="preserve"> the epoch iteration will break because this constant increase in loss indicates </w:t>
      </w:r>
      <w:r w:rsidR="00DE4BA9" w:rsidRPr="00DE4BA9">
        <w:rPr>
          <w:spacing w:val="5"/>
          <w:kern w:val="1"/>
        </w:rPr>
        <w:t>that the model started to overfit on the training data and we just early stop the model</w:t>
      </w:r>
      <w:r w:rsidR="00DE4BA9">
        <w:rPr>
          <w:spacing w:val="5"/>
          <w:kern w:val="1"/>
        </w:rPr>
        <w:t>.</w:t>
      </w:r>
    </w:p>
    <w:p w14:paraId="17756D37" w14:textId="77777777" w:rsidR="00DE4BA9" w:rsidRDefault="00DE4BA9" w:rsidP="00AB161E">
      <w:pPr>
        <w:widowControl w:val="0"/>
        <w:autoSpaceDE w:val="0"/>
        <w:autoSpaceDN w:val="0"/>
        <w:adjustRightInd w:val="0"/>
        <w:rPr>
          <w:spacing w:val="5"/>
          <w:kern w:val="1"/>
        </w:rPr>
      </w:pPr>
    </w:p>
    <w:p w14:paraId="7DE4DD64" w14:textId="5FDC09EB" w:rsidR="00273F30" w:rsidRDefault="0057081D" w:rsidP="00AB161E">
      <w:pPr>
        <w:widowControl w:val="0"/>
        <w:autoSpaceDE w:val="0"/>
        <w:autoSpaceDN w:val="0"/>
        <w:adjustRightInd w:val="0"/>
        <w:rPr>
          <w:spacing w:val="5"/>
          <w:kern w:val="1"/>
        </w:rPr>
      </w:pPr>
      <w:r>
        <w:rPr>
          <w:spacing w:val="5"/>
          <w:kern w:val="1"/>
        </w:rPr>
        <w:t>After that, we improved the model’s accuracy by adding the momentum</w:t>
      </w:r>
      <w:r w:rsidR="00757874">
        <w:rPr>
          <w:spacing w:val="5"/>
          <w:kern w:val="1"/>
        </w:rPr>
        <w:t xml:space="preserve"> term</w:t>
      </w:r>
      <w:r>
        <w:rPr>
          <w:spacing w:val="5"/>
          <w:kern w:val="1"/>
        </w:rPr>
        <w:t>.</w:t>
      </w:r>
      <w:r w:rsidR="00DC2276">
        <w:rPr>
          <w:spacing w:val="5"/>
          <w:kern w:val="1"/>
        </w:rPr>
        <w:t xml:space="preserve"> Momentum, as explained in class, is a heuristic aimed at improving the stability and speed of gradient descent </w:t>
      </w:r>
      <w:r w:rsidR="000A4AC5">
        <w:rPr>
          <w:spacing w:val="5"/>
          <w:kern w:val="1"/>
        </w:rPr>
        <w:t xml:space="preserve">in deep learning in general. </w:t>
      </w:r>
      <w:r w:rsidR="003479CA">
        <w:rPr>
          <w:spacing w:val="5"/>
          <w:kern w:val="1"/>
        </w:rPr>
        <w:t xml:space="preserve">It helps prevents oscillation in the updates, by reducing the learning rate whenever the updates terms are oscillating (indicating we are missing the minimum) and increasing it if we are going in the right direction. </w:t>
      </w:r>
      <w:r w:rsidR="00273F30">
        <w:rPr>
          <w:spacing w:val="5"/>
          <w:kern w:val="1"/>
        </w:rPr>
        <w:t xml:space="preserve">This got us around 25% accuracy for the test dataset which is relatively close to the 29% benchmark given. We also did hyperparameter tuning </w:t>
      </w:r>
      <w:r w:rsidR="00AC3FD0">
        <w:rPr>
          <w:spacing w:val="5"/>
          <w:kern w:val="1"/>
        </w:rPr>
        <w:t>by manually implementing grid search using 3 sets of for loops, to optimize</w:t>
      </w:r>
      <w:r w:rsidR="00273F30">
        <w:rPr>
          <w:spacing w:val="5"/>
          <w:kern w:val="1"/>
        </w:rPr>
        <w:t xml:space="preserve"> numerous variables </w:t>
      </w:r>
      <w:r w:rsidR="00E34335">
        <w:rPr>
          <w:spacing w:val="5"/>
          <w:kern w:val="1"/>
        </w:rPr>
        <w:t xml:space="preserve">which </w:t>
      </w:r>
      <w:proofErr w:type="gramStart"/>
      <w:r w:rsidR="00E34335">
        <w:rPr>
          <w:spacing w:val="5"/>
          <w:kern w:val="1"/>
        </w:rPr>
        <w:t>are</w:t>
      </w:r>
      <w:r w:rsidR="003E1A34">
        <w:rPr>
          <w:spacing w:val="5"/>
          <w:kern w:val="1"/>
        </w:rPr>
        <w:t xml:space="preserve"> </w:t>
      </w:r>
      <w:r w:rsidR="00273F30">
        <w:rPr>
          <w:spacing w:val="5"/>
          <w:kern w:val="1"/>
        </w:rPr>
        <w:t xml:space="preserve"> lambda</w:t>
      </w:r>
      <w:proofErr w:type="gramEnd"/>
      <w:r w:rsidR="00273F30">
        <w:rPr>
          <w:spacing w:val="5"/>
          <w:kern w:val="1"/>
        </w:rPr>
        <w:t xml:space="preserve">, the regularization term that we will discuss next, batch-size, and learning rate, and every score mentioned here is utilizing the hyperparameters found which were 0.01 for lambda, 1024 for batch size and 0.005 for learning rates. </w:t>
      </w:r>
    </w:p>
    <w:p w14:paraId="0A42C6C8" w14:textId="77777777" w:rsidR="00AE3860" w:rsidRDefault="00AE3860" w:rsidP="00AB161E">
      <w:pPr>
        <w:widowControl w:val="0"/>
        <w:autoSpaceDE w:val="0"/>
        <w:autoSpaceDN w:val="0"/>
        <w:adjustRightInd w:val="0"/>
        <w:rPr>
          <w:spacing w:val="5"/>
          <w:kern w:val="1"/>
        </w:rPr>
      </w:pPr>
    </w:p>
    <w:p w14:paraId="10F38865" w14:textId="5E0D47A1" w:rsidR="003E1A34" w:rsidRDefault="00251297" w:rsidP="00AB161E">
      <w:pPr>
        <w:widowControl w:val="0"/>
        <w:autoSpaceDE w:val="0"/>
        <w:autoSpaceDN w:val="0"/>
        <w:adjustRightInd w:val="0"/>
        <w:rPr>
          <w:spacing w:val="5"/>
          <w:kern w:val="1"/>
        </w:rPr>
      </w:pPr>
      <w:r>
        <w:rPr>
          <w:spacing w:val="5"/>
          <w:kern w:val="1"/>
        </w:rPr>
        <w:t xml:space="preserve">After that, we added regularization, more specifically L2 regularization. </w:t>
      </w:r>
      <w:r w:rsidR="00A13853">
        <w:rPr>
          <w:spacing w:val="5"/>
          <w:kern w:val="1"/>
        </w:rPr>
        <w:t xml:space="preserve">L2 regularization is usually called Ridge regularization, the main goal behind it is to prevent our model from overfitting on our training data and failing to generalize for unseen data. It does that by adding a penalty term to the loss function, penalizing by the square of the weight coefficients, encouraging small ones and overall reducing </w:t>
      </w:r>
      <w:r w:rsidR="00802E55">
        <w:rPr>
          <w:spacing w:val="5"/>
          <w:kern w:val="1"/>
        </w:rPr>
        <w:t xml:space="preserve">the complexity of the model. It is in simple terms a tradeoff factor between model accuracy and model complexity. </w:t>
      </w:r>
      <w:r w:rsidR="003E1A34">
        <w:rPr>
          <w:spacing w:val="5"/>
          <w:kern w:val="1"/>
        </w:rPr>
        <w:t>Adding this term improved our accuracy by a little bit, from 24.71 to 24.74%</w:t>
      </w:r>
      <w:r w:rsidR="000B4A6D">
        <w:rPr>
          <w:spacing w:val="5"/>
          <w:kern w:val="1"/>
        </w:rPr>
        <w:t xml:space="preserve">. </w:t>
      </w:r>
    </w:p>
    <w:p w14:paraId="0A1C7924" w14:textId="1DC5A1EA" w:rsidR="00D67DB4" w:rsidRDefault="00C01D45" w:rsidP="00AB161E">
      <w:pPr>
        <w:widowControl w:val="0"/>
        <w:autoSpaceDE w:val="0"/>
        <w:autoSpaceDN w:val="0"/>
        <w:adjustRightInd w:val="0"/>
        <w:rPr>
          <w:spacing w:val="5"/>
          <w:kern w:val="1"/>
        </w:rPr>
      </w:pPr>
      <w:r>
        <w:rPr>
          <w:spacing w:val="5"/>
          <w:kern w:val="1"/>
        </w:rPr>
        <w:t>Furthermore,</w:t>
      </w:r>
      <w:r w:rsidR="0002199D">
        <w:rPr>
          <w:spacing w:val="5"/>
          <w:kern w:val="1"/>
        </w:rPr>
        <w:t xml:space="preserve"> </w:t>
      </w:r>
      <w:r w:rsidR="00442E51">
        <w:rPr>
          <w:spacing w:val="5"/>
          <w:kern w:val="1"/>
        </w:rPr>
        <w:t xml:space="preserve">we </w:t>
      </w:r>
      <w:r w:rsidR="00073522">
        <w:rPr>
          <w:spacing w:val="5"/>
          <w:kern w:val="1"/>
        </w:rPr>
        <w:t xml:space="preserve">experimented with different activation functions. We did that by using the optimal network found before and trying different activations functions for the hidden </w:t>
      </w:r>
      <w:r w:rsidR="00E447B0">
        <w:rPr>
          <w:spacing w:val="5"/>
          <w:kern w:val="1"/>
        </w:rPr>
        <w:t>layer</w:t>
      </w:r>
      <w:r w:rsidR="00073522">
        <w:rPr>
          <w:spacing w:val="5"/>
          <w:kern w:val="1"/>
        </w:rPr>
        <w:t xml:space="preserve">, so substituting tanh, with </w:t>
      </w:r>
      <w:proofErr w:type="spellStart"/>
      <w:r w:rsidR="00073522">
        <w:rPr>
          <w:spacing w:val="5"/>
          <w:kern w:val="1"/>
        </w:rPr>
        <w:t>Re</w:t>
      </w:r>
      <w:r w:rsidR="00847F95">
        <w:rPr>
          <w:spacing w:val="5"/>
          <w:kern w:val="1"/>
        </w:rPr>
        <w:t>L</w:t>
      </w:r>
      <w:r w:rsidR="0075611E">
        <w:rPr>
          <w:spacing w:val="5"/>
          <w:kern w:val="1"/>
        </w:rPr>
        <w:t>U</w:t>
      </w:r>
      <w:proofErr w:type="spellEnd"/>
      <w:r w:rsidR="00073522">
        <w:rPr>
          <w:spacing w:val="5"/>
          <w:kern w:val="1"/>
        </w:rPr>
        <w:t xml:space="preserve"> and</w:t>
      </w:r>
      <w:r w:rsidR="000265D0">
        <w:rPr>
          <w:spacing w:val="5"/>
          <w:kern w:val="1"/>
        </w:rPr>
        <w:t xml:space="preserve"> Sigmoid. </w:t>
      </w:r>
      <w:r w:rsidR="00073522">
        <w:rPr>
          <w:spacing w:val="5"/>
          <w:kern w:val="1"/>
        </w:rPr>
        <w:t xml:space="preserve"> </w:t>
      </w:r>
      <w:r w:rsidR="00D0026F">
        <w:rPr>
          <w:spacing w:val="5"/>
          <w:kern w:val="1"/>
        </w:rPr>
        <w:t xml:space="preserve">For sigmoid, it decreased our overall test accuracy by almost </w:t>
      </w:r>
      <w:r w:rsidR="00E67BB0">
        <w:rPr>
          <w:spacing w:val="5"/>
          <w:kern w:val="1"/>
        </w:rPr>
        <w:t>0.6</w:t>
      </w:r>
      <w:r w:rsidR="00D0026F">
        <w:rPr>
          <w:spacing w:val="5"/>
          <w:kern w:val="1"/>
        </w:rPr>
        <w:t>%</w:t>
      </w:r>
      <w:r w:rsidR="00EF6317">
        <w:rPr>
          <w:spacing w:val="5"/>
          <w:kern w:val="1"/>
        </w:rPr>
        <w:t xml:space="preserve">, but on the other hand for </w:t>
      </w:r>
      <w:proofErr w:type="spellStart"/>
      <w:r w:rsidR="00EF6317">
        <w:rPr>
          <w:spacing w:val="5"/>
          <w:kern w:val="1"/>
        </w:rPr>
        <w:t>ReLU</w:t>
      </w:r>
      <w:proofErr w:type="spellEnd"/>
      <w:r w:rsidR="00EF6317">
        <w:rPr>
          <w:spacing w:val="5"/>
          <w:kern w:val="1"/>
        </w:rPr>
        <w:t xml:space="preserve"> we saw a bump in accuracy reaching 2</w:t>
      </w:r>
      <w:r w:rsidR="00847F95">
        <w:rPr>
          <w:spacing w:val="5"/>
          <w:kern w:val="1"/>
        </w:rPr>
        <w:t>7.84</w:t>
      </w:r>
      <w:r w:rsidR="00EF6317">
        <w:rPr>
          <w:spacing w:val="5"/>
          <w:kern w:val="1"/>
        </w:rPr>
        <w:t>%</w:t>
      </w:r>
      <w:r w:rsidR="00801C1B">
        <w:rPr>
          <w:spacing w:val="5"/>
          <w:kern w:val="1"/>
        </w:rPr>
        <w:t xml:space="preserve">. </w:t>
      </w:r>
      <w:r w:rsidR="005D50B4">
        <w:rPr>
          <w:spacing w:val="5"/>
          <w:kern w:val="1"/>
        </w:rPr>
        <w:t xml:space="preserve">Moreover, we tried 3 more variations of the network topology, the first being halving the overall numbers of hidden units, which obviously decreased our accuracy to </w:t>
      </w:r>
      <w:r w:rsidR="00F32B22">
        <w:rPr>
          <w:spacing w:val="5"/>
          <w:kern w:val="1"/>
        </w:rPr>
        <w:t>25.73%, doubling it, which bumped it to 28.21% and doubling the number of layers while keeping the number of parameters same, which got us a 27.97%</w:t>
      </w:r>
      <w:r w:rsidR="00B1020D">
        <w:rPr>
          <w:spacing w:val="5"/>
          <w:kern w:val="1"/>
        </w:rPr>
        <w:t xml:space="preserve">. </w:t>
      </w:r>
      <w:r w:rsidR="00611BBF">
        <w:rPr>
          <w:spacing w:val="5"/>
          <w:kern w:val="1"/>
        </w:rPr>
        <w:t>The last thing we did is just an extrapolati</w:t>
      </w:r>
      <w:r w:rsidR="008F2161">
        <w:rPr>
          <w:spacing w:val="5"/>
          <w:kern w:val="1"/>
        </w:rPr>
        <w:t>o</w:t>
      </w:r>
      <w:r w:rsidR="00611BBF">
        <w:rPr>
          <w:spacing w:val="5"/>
          <w:kern w:val="1"/>
        </w:rPr>
        <w:t xml:space="preserve">n, we just tried our best model found throughout the whole programming </w:t>
      </w:r>
      <w:r w:rsidR="00611BBF">
        <w:rPr>
          <w:spacing w:val="5"/>
          <w:kern w:val="1"/>
        </w:rPr>
        <w:lastRenderedPageBreak/>
        <w:t>assignment and tried it on the 100 classes.</w:t>
      </w:r>
      <w:r w:rsidR="00C41191">
        <w:rPr>
          <w:spacing w:val="5"/>
          <w:kern w:val="1"/>
        </w:rPr>
        <w:t xml:space="preserve"> </w:t>
      </w:r>
      <w:r w:rsidR="00751D53">
        <w:rPr>
          <w:spacing w:val="5"/>
          <w:kern w:val="1"/>
        </w:rPr>
        <w:t>This definitely reduced the overall accuracy, since now we have 100 classes without additional training data, and using the same “shallow” considered network for a much bigger task. We got an accuracy rate of 17.55% using the best hyperparameters and the optimal network architecture found previously.</w:t>
      </w:r>
    </w:p>
    <w:p w14:paraId="0461B922" w14:textId="77777777" w:rsidR="00E10B22" w:rsidRDefault="00E10B22" w:rsidP="00AB161E">
      <w:pPr>
        <w:widowControl w:val="0"/>
        <w:autoSpaceDE w:val="0"/>
        <w:autoSpaceDN w:val="0"/>
        <w:adjustRightInd w:val="0"/>
        <w:rPr>
          <w:b/>
          <w:bCs/>
          <w:spacing w:val="24"/>
          <w:kern w:val="1"/>
          <w:sz w:val="24"/>
          <w:szCs w:val="24"/>
        </w:rPr>
      </w:pPr>
    </w:p>
    <w:p w14:paraId="6889D4C1" w14:textId="2E5EE964" w:rsidR="00D37E93" w:rsidRPr="00AE2C0C" w:rsidRDefault="007E280A" w:rsidP="00AB161E">
      <w:pPr>
        <w:widowControl w:val="0"/>
        <w:autoSpaceDE w:val="0"/>
        <w:autoSpaceDN w:val="0"/>
        <w:adjustRightInd w:val="0"/>
        <w:rPr>
          <w:spacing w:val="5"/>
          <w:kern w:val="1"/>
        </w:rPr>
      </w:pPr>
      <w:r w:rsidRPr="00AE2C0C">
        <w:rPr>
          <w:spacing w:val="5"/>
          <w:kern w:val="1"/>
        </w:rPr>
        <w:t xml:space="preserve">In the following sections, we will start off by talking about related work, or papers that inspired us in general. Next, we will be discussing pre-processing done on the images in the dataset and how it became ML-ready. Following this, we will be showing the results of implementing the algorithms implemented from PCA to logistic </w:t>
      </w:r>
      <w:r w:rsidR="005C3A77" w:rsidRPr="00AE2C0C">
        <w:rPr>
          <w:spacing w:val="5"/>
          <w:kern w:val="1"/>
        </w:rPr>
        <w:t>R</w:t>
      </w:r>
      <w:r w:rsidRPr="00AE2C0C">
        <w:rPr>
          <w:spacing w:val="5"/>
          <w:kern w:val="1"/>
        </w:rPr>
        <w:t xml:space="preserve">egression to </w:t>
      </w:r>
      <w:proofErr w:type="spellStart"/>
      <w:r w:rsidRPr="00AE2C0C">
        <w:rPr>
          <w:spacing w:val="5"/>
          <w:kern w:val="1"/>
        </w:rPr>
        <w:t>softmax</w:t>
      </w:r>
      <w:proofErr w:type="spellEnd"/>
      <w:r w:rsidRPr="00AE2C0C">
        <w:rPr>
          <w:spacing w:val="5"/>
          <w:kern w:val="1"/>
        </w:rPr>
        <w:t xml:space="preserve"> regression. Finally, we will </w:t>
      </w:r>
      <w:r w:rsidR="005C3A77" w:rsidRPr="00AE2C0C">
        <w:rPr>
          <w:spacing w:val="5"/>
          <w:kern w:val="1"/>
        </w:rPr>
        <w:t>end this paper by providing team members' contributions</w:t>
      </w:r>
      <w:r w:rsidRPr="00AE2C0C">
        <w:rPr>
          <w:spacing w:val="5"/>
          <w:kern w:val="1"/>
        </w:rPr>
        <w:t xml:space="preserve"> and the source code.</w:t>
      </w:r>
      <w:r w:rsidR="003F371C">
        <w:rPr>
          <w:spacing w:val="5"/>
          <w:kern w:val="1"/>
        </w:rPr>
        <w:t xml:space="preserve"> </w:t>
      </w:r>
    </w:p>
    <w:p w14:paraId="241DBC17" w14:textId="4600BFD9" w:rsidR="0056252A" w:rsidRDefault="0056252A" w:rsidP="0023439B">
      <w:pPr>
        <w:widowControl w:val="0"/>
        <w:autoSpaceDE w:val="0"/>
        <w:autoSpaceDN w:val="0"/>
        <w:adjustRightInd w:val="0"/>
        <w:rPr>
          <w:spacing w:val="5"/>
          <w:kern w:val="1"/>
        </w:rPr>
      </w:pPr>
    </w:p>
    <w:p w14:paraId="25CCC738" w14:textId="29396067" w:rsidR="0056252A" w:rsidRDefault="0056252A" w:rsidP="0023439B">
      <w:pPr>
        <w:widowControl w:val="0"/>
        <w:autoSpaceDE w:val="0"/>
        <w:autoSpaceDN w:val="0"/>
        <w:adjustRightInd w:val="0"/>
        <w:rPr>
          <w:spacing w:val="5"/>
          <w:kern w:val="1"/>
        </w:rPr>
      </w:pPr>
      <w:r>
        <w:rPr>
          <w:b/>
          <w:bCs/>
          <w:spacing w:val="24"/>
          <w:kern w:val="1"/>
          <w:sz w:val="24"/>
          <w:szCs w:val="24"/>
        </w:rPr>
        <w:t>2</w:t>
      </w:r>
      <w:r>
        <w:rPr>
          <w:b/>
          <w:bCs/>
          <w:spacing w:val="24"/>
          <w:kern w:val="1"/>
          <w:sz w:val="24"/>
          <w:szCs w:val="24"/>
        </w:rPr>
        <w:tab/>
        <w:t xml:space="preserve">Related </w:t>
      </w:r>
      <w:proofErr w:type="gramStart"/>
      <w:r>
        <w:rPr>
          <w:b/>
          <w:bCs/>
          <w:spacing w:val="24"/>
          <w:kern w:val="1"/>
          <w:sz w:val="24"/>
          <w:szCs w:val="24"/>
        </w:rPr>
        <w:t>work</w:t>
      </w:r>
      <w:proofErr w:type="gramEnd"/>
    </w:p>
    <w:p w14:paraId="23177D6B" w14:textId="3856BAE6" w:rsidR="0023439B" w:rsidRDefault="0023439B" w:rsidP="0023439B">
      <w:pPr>
        <w:widowControl w:val="0"/>
        <w:autoSpaceDE w:val="0"/>
        <w:autoSpaceDN w:val="0"/>
        <w:adjustRightInd w:val="0"/>
        <w:rPr>
          <w:spacing w:val="5"/>
          <w:kern w:val="1"/>
        </w:rPr>
      </w:pPr>
    </w:p>
    <w:p w14:paraId="230EC68D" w14:textId="77777777" w:rsidR="00DE3E87" w:rsidRDefault="00BE2411" w:rsidP="00AB161E">
      <w:pPr>
        <w:widowControl w:val="0"/>
        <w:autoSpaceDE w:val="0"/>
        <w:autoSpaceDN w:val="0"/>
        <w:adjustRightInd w:val="0"/>
        <w:rPr>
          <w:spacing w:val="5"/>
          <w:kern w:val="1"/>
        </w:rPr>
      </w:pPr>
      <w:r>
        <w:rPr>
          <w:spacing w:val="5"/>
          <w:kern w:val="1"/>
        </w:rPr>
        <w:t>We first would like to thank Prof Cottrell for the slides posted as we heavily relied on them while doing this programming assignment.</w:t>
      </w:r>
      <w:r w:rsidR="001C1E1C">
        <w:rPr>
          <w:spacing w:val="5"/>
          <w:kern w:val="1"/>
        </w:rPr>
        <w:t xml:space="preserve"> More specifically, Lectur</w:t>
      </w:r>
      <w:r w:rsidR="00A66945">
        <w:rPr>
          <w:spacing w:val="5"/>
          <w:kern w:val="1"/>
        </w:rPr>
        <w:t>e 3, 4 and 4A f</w:t>
      </w:r>
      <w:r w:rsidR="001C1E1C">
        <w:rPr>
          <w:spacing w:val="5"/>
          <w:kern w:val="1"/>
        </w:rPr>
        <w:t>rom the Lecture Notes Winter 2023 on Piazza.</w:t>
      </w:r>
      <w:r>
        <w:rPr>
          <w:spacing w:val="5"/>
          <w:kern w:val="1"/>
        </w:rPr>
        <w:t xml:space="preserve"> In addition to that, we would also like the thank the TAs for the help they provided whether on piazza or in person during office hours.</w:t>
      </w:r>
    </w:p>
    <w:p w14:paraId="01431A1E" w14:textId="4C53230B" w:rsidR="00266F81" w:rsidRDefault="00684520" w:rsidP="00AB161E">
      <w:pPr>
        <w:widowControl w:val="0"/>
        <w:autoSpaceDE w:val="0"/>
        <w:autoSpaceDN w:val="0"/>
        <w:adjustRightInd w:val="0"/>
        <w:rPr>
          <w:spacing w:val="5"/>
          <w:kern w:val="1"/>
        </w:rPr>
      </w:pPr>
      <w:r>
        <w:rPr>
          <w:spacing w:val="5"/>
          <w:kern w:val="1"/>
        </w:rPr>
        <w:t xml:space="preserve"> </w:t>
      </w:r>
    </w:p>
    <w:p w14:paraId="5C189DB4" w14:textId="1824D0E9" w:rsidR="008131DE" w:rsidRDefault="00387FD7" w:rsidP="00AB161E">
      <w:pPr>
        <w:widowControl w:val="0"/>
        <w:autoSpaceDE w:val="0"/>
        <w:autoSpaceDN w:val="0"/>
        <w:adjustRightInd w:val="0"/>
        <w:rPr>
          <w:spacing w:val="5"/>
          <w:kern w:val="1"/>
        </w:rPr>
      </w:pPr>
      <w:r>
        <w:rPr>
          <w:spacing w:val="5"/>
          <w:kern w:val="1"/>
        </w:rPr>
        <w:t xml:space="preserve">We would </w:t>
      </w:r>
      <w:r w:rsidR="00F8286D">
        <w:rPr>
          <w:spacing w:val="5"/>
          <w:kern w:val="1"/>
        </w:rPr>
        <w:t xml:space="preserve">also </w:t>
      </w:r>
      <w:r>
        <w:rPr>
          <w:spacing w:val="5"/>
          <w:kern w:val="1"/>
        </w:rPr>
        <w:t xml:space="preserve">like to mention some of the articles </w:t>
      </w:r>
      <w:r w:rsidR="00DE3E87">
        <w:rPr>
          <w:spacing w:val="5"/>
          <w:kern w:val="1"/>
        </w:rPr>
        <w:t xml:space="preserve">and blogs that we read to get a better understanding of some of the concepts: </w:t>
      </w:r>
      <w:r w:rsidR="00E06365" w:rsidRPr="00E06365">
        <w:rPr>
          <w:spacing w:val="5"/>
          <w:kern w:val="1"/>
        </w:rPr>
        <w:t xml:space="preserve">Brownlee </w:t>
      </w:r>
      <w:r w:rsidR="00E06365">
        <w:rPr>
          <w:spacing w:val="5"/>
          <w:kern w:val="1"/>
        </w:rPr>
        <w:t>(2021)</w:t>
      </w:r>
      <w:r w:rsidR="002D61EE">
        <w:rPr>
          <w:spacing w:val="5"/>
          <w:kern w:val="1"/>
        </w:rPr>
        <w:t xml:space="preserve"> helped us in </w:t>
      </w:r>
      <w:r w:rsidR="00E06365">
        <w:rPr>
          <w:spacing w:val="5"/>
          <w:kern w:val="1"/>
        </w:rPr>
        <w:t xml:space="preserve">understanding </w:t>
      </w:r>
      <w:r w:rsidR="002D61EE">
        <w:rPr>
          <w:spacing w:val="5"/>
          <w:kern w:val="1"/>
        </w:rPr>
        <w:t>the implementation of momentum in gradient descent</w:t>
      </w:r>
      <w:r w:rsidR="00B8668B">
        <w:rPr>
          <w:spacing w:val="5"/>
          <w:kern w:val="1"/>
        </w:rPr>
        <w:t xml:space="preserve"> in general</w:t>
      </w:r>
      <w:r w:rsidR="00333776">
        <w:rPr>
          <w:spacing w:val="5"/>
          <w:kern w:val="1"/>
        </w:rPr>
        <w:t xml:space="preserve"> </w:t>
      </w:r>
      <w:r w:rsidR="00E06365">
        <w:rPr>
          <w:spacing w:val="5"/>
          <w:kern w:val="1"/>
        </w:rPr>
        <w:fldChar w:fldCharType="begin"/>
      </w:r>
      <w:r w:rsidR="00E06365">
        <w:rPr>
          <w:spacing w:val="5"/>
          <w:kern w:val="1"/>
        </w:rPr>
        <w:instrText xml:space="preserve"> REF _Ref126598164 \r \h </w:instrText>
      </w:r>
      <w:r w:rsidR="00E06365">
        <w:rPr>
          <w:spacing w:val="5"/>
          <w:kern w:val="1"/>
        </w:rPr>
      </w:r>
      <w:r w:rsidR="00E06365">
        <w:rPr>
          <w:spacing w:val="5"/>
          <w:kern w:val="1"/>
        </w:rPr>
        <w:fldChar w:fldCharType="separate"/>
      </w:r>
      <w:r w:rsidR="000B3F59">
        <w:rPr>
          <w:spacing w:val="5"/>
          <w:kern w:val="1"/>
        </w:rPr>
        <w:t>[1]</w:t>
      </w:r>
      <w:r w:rsidR="00E06365">
        <w:rPr>
          <w:spacing w:val="5"/>
          <w:kern w:val="1"/>
        </w:rPr>
        <w:fldChar w:fldCharType="end"/>
      </w:r>
      <w:r w:rsidR="00B8668B">
        <w:rPr>
          <w:spacing w:val="5"/>
          <w:kern w:val="1"/>
        </w:rPr>
        <w:t>, concepts wise</w:t>
      </w:r>
      <w:r w:rsidR="00883EDF">
        <w:rPr>
          <w:spacing w:val="5"/>
          <w:kern w:val="1"/>
        </w:rPr>
        <w:t xml:space="preserve">. </w:t>
      </w:r>
      <w:proofErr w:type="spellStart"/>
      <w:r w:rsidR="00866078">
        <w:t>Bushaev</w:t>
      </w:r>
      <w:proofErr w:type="spellEnd"/>
      <w:r w:rsidR="00866078">
        <w:t xml:space="preserve"> (2018)</w:t>
      </w:r>
      <w:r w:rsidR="00883EDF" w:rsidRPr="00883EDF">
        <w:rPr>
          <w:spacing w:val="5"/>
          <w:kern w:val="1"/>
        </w:rPr>
        <w:t xml:space="preserve"> </w:t>
      </w:r>
      <w:r w:rsidR="00866078">
        <w:rPr>
          <w:spacing w:val="5"/>
          <w:kern w:val="1"/>
        </w:rPr>
        <w:t>talks about</w:t>
      </w:r>
      <w:r w:rsidR="00883EDF" w:rsidRPr="00883EDF">
        <w:rPr>
          <w:spacing w:val="5"/>
          <w:kern w:val="1"/>
        </w:rPr>
        <w:t xml:space="preserve"> about</w:t>
      </w:r>
      <w:r w:rsidR="00000E63">
        <w:rPr>
          <w:spacing w:val="5"/>
          <w:kern w:val="1"/>
        </w:rPr>
        <w:t xml:space="preserve"> implementing</w:t>
      </w:r>
      <w:r w:rsidR="00883EDF" w:rsidRPr="00883EDF">
        <w:rPr>
          <w:spacing w:val="5"/>
          <w:kern w:val="1"/>
        </w:rPr>
        <w:t xml:space="preserve"> SGD with momentum</w:t>
      </w:r>
      <w:r w:rsidR="00333776">
        <w:rPr>
          <w:spacing w:val="5"/>
          <w:kern w:val="1"/>
        </w:rPr>
        <w:t xml:space="preserve"> </w:t>
      </w:r>
      <w:r w:rsidR="00E06365">
        <w:rPr>
          <w:spacing w:val="5"/>
          <w:kern w:val="1"/>
        </w:rPr>
        <w:fldChar w:fldCharType="begin"/>
      </w:r>
      <w:r w:rsidR="00E06365">
        <w:rPr>
          <w:spacing w:val="5"/>
          <w:kern w:val="1"/>
        </w:rPr>
        <w:instrText xml:space="preserve"> REF _Ref126598171 \r \h </w:instrText>
      </w:r>
      <w:r w:rsidR="00E06365">
        <w:rPr>
          <w:spacing w:val="5"/>
          <w:kern w:val="1"/>
        </w:rPr>
      </w:r>
      <w:r w:rsidR="00E06365">
        <w:rPr>
          <w:spacing w:val="5"/>
          <w:kern w:val="1"/>
        </w:rPr>
        <w:fldChar w:fldCharType="separate"/>
      </w:r>
      <w:r w:rsidR="000B3F59">
        <w:rPr>
          <w:spacing w:val="5"/>
          <w:kern w:val="1"/>
        </w:rPr>
        <w:t>[2]</w:t>
      </w:r>
      <w:r w:rsidR="00E06365">
        <w:rPr>
          <w:spacing w:val="5"/>
          <w:kern w:val="1"/>
        </w:rPr>
        <w:fldChar w:fldCharType="end"/>
      </w:r>
      <w:r w:rsidR="00883EDF" w:rsidRPr="00883EDF">
        <w:rPr>
          <w:spacing w:val="5"/>
          <w:kern w:val="1"/>
        </w:rPr>
        <w:t xml:space="preserve">, and </w:t>
      </w:r>
      <w:r w:rsidR="00866078">
        <w:t>Tewari (2022)</w:t>
      </w:r>
      <w:r w:rsidR="00883EDF" w:rsidRPr="00883EDF">
        <w:rPr>
          <w:spacing w:val="5"/>
          <w:kern w:val="1"/>
        </w:rPr>
        <w:t xml:space="preserve"> is about implementing regularization as well</w:t>
      </w:r>
      <w:r w:rsidR="00333776">
        <w:rPr>
          <w:spacing w:val="5"/>
          <w:kern w:val="1"/>
        </w:rPr>
        <w:t xml:space="preserve"> </w:t>
      </w:r>
      <w:r w:rsidR="00E06365">
        <w:rPr>
          <w:spacing w:val="5"/>
          <w:kern w:val="1"/>
        </w:rPr>
        <w:fldChar w:fldCharType="begin"/>
      </w:r>
      <w:r w:rsidR="00E06365">
        <w:rPr>
          <w:spacing w:val="5"/>
          <w:kern w:val="1"/>
        </w:rPr>
        <w:instrText xml:space="preserve"> REF _Ref126598182 \r \h </w:instrText>
      </w:r>
      <w:r w:rsidR="00E06365">
        <w:rPr>
          <w:spacing w:val="5"/>
          <w:kern w:val="1"/>
        </w:rPr>
      </w:r>
      <w:r w:rsidR="00E06365">
        <w:rPr>
          <w:spacing w:val="5"/>
          <w:kern w:val="1"/>
        </w:rPr>
        <w:fldChar w:fldCharType="separate"/>
      </w:r>
      <w:r w:rsidR="000B3F59">
        <w:rPr>
          <w:spacing w:val="5"/>
          <w:kern w:val="1"/>
        </w:rPr>
        <w:t>[3]</w:t>
      </w:r>
      <w:r w:rsidR="00E06365">
        <w:rPr>
          <w:spacing w:val="5"/>
          <w:kern w:val="1"/>
        </w:rPr>
        <w:fldChar w:fldCharType="end"/>
      </w:r>
      <w:r w:rsidR="00883EDF" w:rsidRPr="00883EDF">
        <w:rPr>
          <w:spacing w:val="5"/>
          <w:kern w:val="1"/>
        </w:rPr>
        <w:t>.</w:t>
      </w:r>
    </w:p>
    <w:p w14:paraId="73933FFA" w14:textId="2D1C69CE" w:rsidR="00E06365" w:rsidRDefault="00E06365" w:rsidP="00AB161E">
      <w:pPr>
        <w:widowControl w:val="0"/>
        <w:autoSpaceDE w:val="0"/>
        <w:autoSpaceDN w:val="0"/>
        <w:adjustRightInd w:val="0"/>
        <w:rPr>
          <w:spacing w:val="5"/>
          <w:kern w:val="1"/>
        </w:rPr>
      </w:pPr>
    </w:p>
    <w:p w14:paraId="3613D249" w14:textId="603D81F0" w:rsidR="00E06365" w:rsidRPr="00883EDF" w:rsidRDefault="00E06365" w:rsidP="00AB161E">
      <w:pPr>
        <w:widowControl w:val="0"/>
        <w:autoSpaceDE w:val="0"/>
        <w:autoSpaceDN w:val="0"/>
        <w:adjustRightInd w:val="0"/>
        <w:rPr>
          <w:spacing w:val="5"/>
          <w:kern w:val="1"/>
        </w:rPr>
      </w:pPr>
      <w:r>
        <w:rPr>
          <w:spacing w:val="5"/>
          <w:kern w:val="1"/>
        </w:rPr>
        <w:t xml:space="preserve">Lastly, </w:t>
      </w:r>
      <w:proofErr w:type="spellStart"/>
      <w:r>
        <w:rPr>
          <w:spacing w:val="5"/>
          <w:kern w:val="1"/>
        </w:rPr>
        <w:t>Sichkar</w:t>
      </w:r>
      <w:proofErr w:type="spellEnd"/>
      <w:r>
        <w:rPr>
          <w:spacing w:val="5"/>
          <w:kern w:val="1"/>
        </w:rPr>
        <w:t xml:space="preserve"> (</w:t>
      </w:r>
      <w:r w:rsidRPr="00E06365">
        <w:rPr>
          <w:spacing w:val="5"/>
          <w:kern w:val="1"/>
        </w:rPr>
        <w:t>2023</w:t>
      </w:r>
      <w:r>
        <w:rPr>
          <w:spacing w:val="5"/>
          <w:kern w:val="1"/>
        </w:rPr>
        <w:t xml:space="preserve">), although a more advanced implementation of neural network using </w:t>
      </w:r>
      <w:proofErr w:type="spellStart"/>
      <w:r>
        <w:rPr>
          <w:spacing w:val="5"/>
          <w:kern w:val="1"/>
        </w:rPr>
        <w:t>covnets</w:t>
      </w:r>
      <w:proofErr w:type="spellEnd"/>
      <w:r>
        <w:rPr>
          <w:spacing w:val="5"/>
          <w:kern w:val="1"/>
        </w:rPr>
        <w:t xml:space="preserve">, helped us get a general idea about the CIFAR dataset itself </w:t>
      </w:r>
      <w:r>
        <w:rPr>
          <w:spacing w:val="5"/>
          <w:kern w:val="1"/>
        </w:rPr>
        <w:fldChar w:fldCharType="begin"/>
      </w:r>
      <w:r>
        <w:rPr>
          <w:spacing w:val="5"/>
          <w:kern w:val="1"/>
        </w:rPr>
        <w:instrText xml:space="preserve"> REF _Ref126598190 \r \h </w:instrText>
      </w:r>
      <w:r>
        <w:rPr>
          <w:spacing w:val="5"/>
          <w:kern w:val="1"/>
        </w:rPr>
      </w:r>
      <w:r>
        <w:rPr>
          <w:spacing w:val="5"/>
          <w:kern w:val="1"/>
        </w:rPr>
        <w:fldChar w:fldCharType="separate"/>
      </w:r>
      <w:r w:rsidR="000B3F59">
        <w:rPr>
          <w:spacing w:val="5"/>
          <w:kern w:val="1"/>
        </w:rPr>
        <w:t>[4]</w:t>
      </w:r>
      <w:r>
        <w:rPr>
          <w:spacing w:val="5"/>
          <w:kern w:val="1"/>
        </w:rPr>
        <w:fldChar w:fldCharType="end"/>
      </w:r>
      <w:r>
        <w:rPr>
          <w:spacing w:val="5"/>
          <w:kern w:val="1"/>
        </w:rPr>
        <w:t>.</w:t>
      </w:r>
    </w:p>
    <w:p w14:paraId="0E70FCFB" w14:textId="499C6763" w:rsidR="00C1288E" w:rsidRDefault="00C1288E" w:rsidP="00266F81">
      <w:pPr>
        <w:widowControl w:val="0"/>
        <w:autoSpaceDE w:val="0"/>
        <w:autoSpaceDN w:val="0"/>
        <w:adjustRightInd w:val="0"/>
        <w:rPr>
          <w:spacing w:val="5"/>
          <w:kern w:val="1"/>
        </w:rPr>
      </w:pPr>
    </w:p>
    <w:p w14:paraId="02E6F64B" w14:textId="54BCDAF6" w:rsidR="00C109B0" w:rsidRDefault="00C109B0" w:rsidP="00266F81">
      <w:pPr>
        <w:widowControl w:val="0"/>
        <w:autoSpaceDE w:val="0"/>
        <w:autoSpaceDN w:val="0"/>
        <w:adjustRightInd w:val="0"/>
        <w:rPr>
          <w:spacing w:val="5"/>
          <w:kern w:val="1"/>
        </w:rPr>
      </w:pPr>
      <w:r>
        <w:rPr>
          <w:b/>
          <w:bCs/>
          <w:spacing w:val="24"/>
          <w:kern w:val="1"/>
          <w:sz w:val="24"/>
          <w:szCs w:val="24"/>
        </w:rPr>
        <w:t>3</w:t>
      </w:r>
      <w:r>
        <w:rPr>
          <w:b/>
          <w:bCs/>
          <w:spacing w:val="24"/>
          <w:kern w:val="1"/>
          <w:sz w:val="24"/>
          <w:szCs w:val="24"/>
        </w:rPr>
        <w:tab/>
        <w:t>Dataset</w:t>
      </w:r>
    </w:p>
    <w:p w14:paraId="0251F4E7" w14:textId="4A1A9634" w:rsidR="0083036A" w:rsidRDefault="0083036A" w:rsidP="0023439B">
      <w:pPr>
        <w:widowControl w:val="0"/>
        <w:autoSpaceDE w:val="0"/>
        <w:autoSpaceDN w:val="0"/>
        <w:adjustRightInd w:val="0"/>
        <w:rPr>
          <w:spacing w:val="5"/>
          <w:kern w:val="1"/>
        </w:rPr>
      </w:pPr>
    </w:p>
    <w:p w14:paraId="5F2073B3" w14:textId="3E1196E4" w:rsidR="00C109B0" w:rsidRDefault="00C109B0" w:rsidP="00F3605D">
      <w:pPr>
        <w:widowControl w:val="0"/>
        <w:autoSpaceDE w:val="0"/>
        <w:autoSpaceDN w:val="0"/>
        <w:adjustRightInd w:val="0"/>
        <w:rPr>
          <w:b/>
          <w:bCs/>
          <w:spacing w:val="24"/>
          <w:kern w:val="1"/>
        </w:rPr>
      </w:pPr>
      <w:r>
        <w:rPr>
          <w:b/>
          <w:bCs/>
          <w:spacing w:val="24"/>
          <w:kern w:val="1"/>
        </w:rPr>
        <w:t>3</w:t>
      </w:r>
      <w:r w:rsidR="006704DC">
        <w:rPr>
          <w:b/>
          <w:bCs/>
          <w:spacing w:val="24"/>
          <w:kern w:val="1"/>
        </w:rPr>
        <w:t xml:space="preserve">.1 Description </w:t>
      </w:r>
      <w:r w:rsidR="0085257F">
        <w:rPr>
          <w:b/>
          <w:bCs/>
          <w:spacing w:val="24"/>
          <w:kern w:val="1"/>
        </w:rPr>
        <w:t>and Loading</w:t>
      </w:r>
    </w:p>
    <w:p w14:paraId="002358AF" w14:textId="4D3573E7" w:rsidR="00F3605D" w:rsidRDefault="00F3605D" w:rsidP="00F3605D">
      <w:pPr>
        <w:widowControl w:val="0"/>
        <w:autoSpaceDE w:val="0"/>
        <w:autoSpaceDN w:val="0"/>
        <w:adjustRightInd w:val="0"/>
        <w:rPr>
          <w:b/>
          <w:bCs/>
          <w:spacing w:val="24"/>
          <w:kern w:val="1"/>
        </w:rPr>
      </w:pPr>
    </w:p>
    <w:p w14:paraId="0FEF8330" w14:textId="210C0FAB" w:rsidR="00F3605D" w:rsidRDefault="00F3605D" w:rsidP="00F3605D">
      <w:pPr>
        <w:widowControl w:val="0"/>
        <w:autoSpaceDE w:val="0"/>
        <w:autoSpaceDN w:val="0"/>
        <w:adjustRightInd w:val="0"/>
        <w:spacing w:before="120" w:line="226" w:lineRule="auto"/>
        <w:jc w:val="both"/>
        <w:rPr>
          <w:spacing w:val="5"/>
          <w:kern w:val="1"/>
        </w:rPr>
      </w:pPr>
      <w:r>
        <w:rPr>
          <w:spacing w:val="5"/>
          <w:kern w:val="1"/>
        </w:rPr>
        <w:t xml:space="preserve">The dataset provided to us is </w:t>
      </w:r>
      <w:r w:rsidR="00D4330D">
        <w:rPr>
          <w:spacing w:val="5"/>
          <w:kern w:val="1"/>
        </w:rPr>
        <w:t>CIFAR-100</w:t>
      </w:r>
      <w:r w:rsidR="008452F3">
        <w:rPr>
          <w:spacing w:val="5"/>
          <w:kern w:val="1"/>
        </w:rPr>
        <w:t xml:space="preserve">, </w:t>
      </w:r>
      <w:r>
        <w:rPr>
          <w:spacing w:val="5"/>
          <w:kern w:val="1"/>
        </w:rPr>
        <w:t xml:space="preserve">consisting </w:t>
      </w:r>
      <w:r w:rsidR="00D4330D" w:rsidRPr="00D4330D">
        <w:rPr>
          <w:spacing w:val="5"/>
          <w:kern w:val="1"/>
        </w:rPr>
        <w:t>of 60,000 32x32 color training images and 10,000 test images</w:t>
      </w:r>
      <w:r w:rsidR="00D4330D">
        <w:rPr>
          <w:spacing w:val="5"/>
          <w:kern w:val="1"/>
        </w:rPr>
        <w:t xml:space="preserve">. The images are divided into 100 fine grained classes and 20 </w:t>
      </w:r>
      <w:r w:rsidR="00E06365">
        <w:rPr>
          <w:spacing w:val="5"/>
          <w:kern w:val="1"/>
        </w:rPr>
        <w:t>super classes</w:t>
      </w:r>
      <w:r w:rsidR="00D4330D">
        <w:rPr>
          <w:spacing w:val="5"/>
          <w:kern w:val="1"/>
        </w:rPr>
        <w:t>.</w:t>
      </w:r>
    </w:p>
    <w:p w14:paraId="67A242B0" w14:textId="0B9955E0" w:rsidR="0063137E" w:rsidRDefault="0063137E" w:rsidP="00F3605D">
      <w:pPr>
        <w:widowControl w:val="0"/>
        <w:autoSpaceDE w:val="0"/>
        <w:autoSpaceDN w:val="0"/>
        <w:adjustRightInd w:val="0"/>
        <w:spacing w:before="120" w:line="226" w:lineRule="auto"/>
        <w:jc w:val="both"/>
        <w:rPr>
          <w:spacing w:val="5"/>
          <w:kern w:val="1"/>
        </w:rPr>
      </w:pPr>
      <w:r>
        <w:rPr>
          <w:spacing w:val="5"/>
          <w:kern w:val="1"/>
        </w:rPr>
        <w:t xml:space="preserve">To visualize the </w:t>
      </w:r>
      <w:r w:rsidR="00717E4F">
        <w:rPr>
          <w:spacing w:val="5"/>
          <w:kern w:val="1"/>
        </w:rPr>
        <w:t>dataset,</w:t>
      </w:r>
      <w:r>
        <w:rPr>
          <w:spacing w:val="5"/>
          <w:kern w:val="1"/>
        </w:rPr>
        <w:t xml:space="preserve"> we randomly selected </w:t>
      </w:r>
      <w:r w:rsidR="00717E4F">
        <w:rPr>
          <w:spacing w:val="5"/>
          <w:kern w:val="1"/>
        </w:rPr>
        <w:t>an</w:t>
      </w:r>
      <w:r>
        <w:rPr>
          <w:spacing w:val="5"/>
          <w:kern w:val="1"/>
        </w:rPr>
        <w:t xml:space="preserve"> image of each of the </w:t>
      </w:r>
      <w:r w:rsidR="00E06365">
        <w:rPr>
          <w:spacing w:val="5"/>
          <w:kern w:val="1"/>
        </w:rPr>
        <w:t>2</w:t>
      </w:r>
      <w:r w:rsidR="00717E4F">
        <w:rPr>
          <w:spacing w:val="5"/>
          <w:kern w:val="1"/>
        </w:rPr>
        <w:t xml:space="preserve">0 </w:t>
      </w:r>
      <w:r>
        <w:rPr>
          <w:spacing w:val="5"/>
          <w:kern w:val="1"/>
        </w:rPr>
        <w:t>class</w:t>
      </w:r>
      <w:r w:rsidR="00717E4F">
        <w:rPr>
          <w:spacing w:val="5"/>
          <w:kern w:val="1"/>
        </w:rPr>
        <w:t>es</w:t>
      </w:r>
      <w:r>
        <w:rPr>
          <w:spacing w:val="5"/>
          <w:kern w:val="1"/>
        </w:rPr>
        <w:t xml:space="preserve"> in the dataset.</w:t>
      </w:r>
    </w:p>
    <w:tbl>
      <w:tblPr>
        <w:tblW w:w="0" w:type="auto"/>
        <w:jc w:val="center"/>
        <w:tblBorders>
          <w:top w:val="single" w:sz="12" w:space="0" w:color="BFBFBF"/>
          <w:left w:val="single" w:sz="12" w:space="0" w:color="BFBFBF"/>
          <w:bottom w:val="single" w:sz="12" w:space="0" w:color="BFBFBF"/>
          <w:right w:val="single" w:sz="12" w:space="0" w:color="BFBFBF"/>
        </w:tblBorders>
        <w:tblLayout w:type="fixed"/>
        <w:tblLook w:val="0000" w:firstRow="0" w:lastRow="0" w:firstColumn="0" w:lastColumn="0" w:noHBand="0" w:noVBand="0"/>
      </w:tblPr>
      <w:tblGrid>
        <w:gridCol w:w="5341"/>
      </w:tblGrid>
      <w:tr w:rsidR="0063137E" w14:paraId="2E14D5E0" w14:textId="77777777" w:rsidTr="0063137E">
        <w:trPr>
          <w:trHeight w:val="3407"/>
          <w:jc w:val="center"/>
        </w:trPr>
        <w:tc>
          <w:tcPr>
            <w:tcW w:w="5341" w:type="dxa"/>
            <w:tcBorders>
              <w:top w:val="single" w:sz="12" w:space="0" w:color="BFBFBF"/>
              <w:bottom w:val="single" w:sz="12" w:space="0" w:color="BFBFBF"/>
            </w:tcBorders>
            <w:vAlign w:val="center"/>
          </w:tcPr>
          <w:p w14:paraId="6173AF31" w14:textId="38059A5D" w:rsidR="0063137E" w:rsidRDefault="007270C7" w:rsidP="00223CC1">
            <w:pPr>
              <w:widowControl w:val="0"/>
              <w:autoSpaceDE w:val="0"/>
              <w:autoSpaceDN w:val="0"/>
              <w:adjustRightInd w:val="0"/>
              <w:spacing w:before="120" w:line="226" w:lineRule="auto"/>
              <w:jc w:val="center"/>
              <w:rPr>
                <w:spacing w:val="5"/>
                <w:kern w:val="1"/>
              </w:rPr>
            </w:pPr>
            <w:r>
              <w:rPr>
                <w:noProof/>
              </w:rPr>
              <w:drawing>
                <wp:inline distT="0" distB="0" distL="0" distR="0" wp14:anchorId="04B5D8CA" wp14:editId="33BEC12D">
                  <wp:extent cx="3254375" cy="2504440"/>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54375" cy="2504440"/>
                          </a:xfrm>
                          <a:prstGeom prst="rect">
                            <a:avLst/>
                          </a:prstGeom>
                          <a:noFill/>
                          <a:ln>
                            <a:noFill/>
                          </a:ln>
                        </pic:spPr>
                      </pic:pic>
                    </a:graphicData>
                  </a:graphic>
                </wp:inline>
              </w:drawing>
            </w:r>
          </w:p>
        </w:tc>
      </w:tr>
    </w:tbl>
    <w:p w14:paraId="7B1037F5" w14:textId="2D5398AF" w:rsidR="009C091F" w:rsidRDefault="0063137E" w:rsidP="0063137E">
      <w:pPr>
        <w:widowControl w:val="0"/>
        <w:autoSpaceDE w:val="0"/>
        <w:autoSpaceDN w:val="0"/>
        <w:adjustRightInd w:val="0"/>
        <w:spacing w:before="120" w:line="226" w:lineRule="auto"/>
        <w:jc w:val="center"/>
        <w:rPr>
          <w:spacing w:val="5"/>
          <w:kern w:val="1"/>
        </w:rPr>
      </w:pPr>
      <w:r>
        <w:rPr>
          <w:spacing w:val="5"/>
          <w:kern w:val="1"/>
        </w:rPr>
        <w:lastRenderedPageBreak/>
        <w:t xml:space="preserve">Figure </w:t>
      </w:r>
      <w:r w:rsidR="00E617D5">
        <w:rPr>
          <w:spacing w:val="5"/>
          <w:kern w:val="1"/>
        </w:rPr>
        <w:t>1</w:t>
      </w:r>
      <w:r>
        <w:rPr>
          <w:spacing w:val="5"/>
          <w:kern w:val="1"/>
        </w:rPr>
        <w:t>: Random Depiction of Each Classes in the Dataset</w:t>
      </w:r>
    </w:p>
    <w:p w14:paraId="5BA83227" w14:textId="77777777" w:rsidR="00E06365" w:rsidRDefault="00E06365" w:rsidP="00F3605D">
      <w:pPr>
        <w:widowControl w:val="0"/>
        <w:autoSpaceDE w:val="0"/>
        <w:autoSpaceDN w:val="0"/>
        <w:adjustRightInd w:val="0"/>
        <w:spacing w:before="120" w:line="226" w:lineRule="auto"/>
        <w:jc w:val="both"/>
        <w:rPr>
          <w:spacing w:val="5"/>
          <w:kern w:val="1"/>
        </w:rPr>
      </w:pPr>
    </w:p>
    <w:p w14:paraId="4DE785E7" w14:textId="77777777" w:rsidR="00E06365" w:rsidRDefault="00E06365" w:rsidP="00F3605D">
      <w:pPr>
        <w:widowControl w:val="0"/>
        <w:autoSpaceDE w:val="0"/>
        <w:autoSpaceDN w:val="0"/>
        <w:adjustRightInd w:val="0"/>
        <w:spacing w:before="120" w:line="226" w:lineRule="auto"/>
        <w:jc w:val="both"/>
        <w:rPr>
          <w:spacing w:val="5"/>
          <w:kern w:val="1"/>
        </w:rPr>
      </w:pPr>
    </w:p>
    <w:p w14:paraId="4A94D705" w14:textId="77777777" w:rsidR="00E06365" w:rsidRDefault="00E06365" w:rsidP="00F3605D">
      <w:pPr>
        <w:widowControl w:val="0"/>
        <w:autoSpaceDE w:val="0"/>
        <w:autoSpaceDN w:val="0"/>
        <w:adjustRightInd w:val="0"/>
        <w:spacing w:before="120" w:line="226" w:lineRule="auto"/>
        <w:jc w:val="both"/>
        <w:rPr>
          <w:spacing w:val="5"/>
          <w:kern w:val="1"/>
        </w:rPr>
      </w:pPr>
    </w:p>
    <w:p w14:paraId="5D04B917" w14:textId="77777777" w:rsidR="00E06365" w:rsidRDefault="00E06365" w:rsidP="00F3605D">
      <w:pPr>
        <w:widowControl w:val="0"/>
        <w:autoSpaceDE w:val="0"/>
        <w:autoSpaceDN w:val="0"/>
        <w:adjustRightInd w:val="0"/>
        <w:spacing w:before="120" w:line="226" w:lineRule="auto"/>
        <w:jc w:val="both"/>
        <w:rPr>
          <w:spacing w:val="5"/>
          <w:kern w:val="1"/>
        </w:rPr>
      </w:pPr>
    </w:p>
    <w:p w14:paraId="0A4AC30E" w14:textId="77777777" w:rsidR="00E06365" w:rsidRDefault="00E06365" w:rsidP="00F3605D">
      <w:pPr>
        <w:widowControl w:val="0"/>
        <w:autoSpaceDE w:val="0"/>
        <w:autoSpaceDN w:val="0"/>
        <w:adjustRightInd w:val="0"/>
        <w:spacing w:before="120" w:line="226" w:lineRule="auto"/>
        <w:jc w:val="both"/>
        <w:rPr>
          <w:spacing w:val="5"/>
          <w:kern w:val="1"/>
        </w:rPr>
      </w:pPr>
    </w:p>
    <w:p w14:paraId="58D2DC2A" w14:textId="77777777" w:rsidR="00E06365" w:rsidRDefault="00E06365" w:rsidP="00F3605D">
      <w:pPr>
        <w:widowControl w:val="0"/>
        <w:autoSpaceDE w:val="0"/>
        <w:autoSpaceDN w:val="0"/>
        <w:adjustRightInd w:val="0"/>
        <w:spacing w:before="120" w:line="226" w:lineRule="auto"/>
        <w:jc w:val="both"/>
        <w:rPr>
          <w:spacing w:val="5"/>
          <w:kern w:val="1"/>
        </w:rPr>
      </w:pPr>
    </w:p>
    <w:p w14:paraId="36482B83" w14:textId="173EA1D3" w:rsidR="009C091F" w:rsidRDefault="00773684" w:rsidP="00F3605D">
      <w:pPr>
        <w:widowControl w:val="0"/>
        <w:autoSpaceDE w:val="0"/>
        <w:autoSpaceDN w:val="0"/>
        <w:adjustRightInd w:val="0"/>
        <w:spacing w:before="120" w:line="226" w:lineRule="auto"/>
        <w:jc w:val="both"/>
        <w:rPr>
          <w:spacing w:val="5"/>
          <w:kern w:val="1"/>
        </w:rPr>
      </w:pPr>
      <w:r>
        <w:rPr>
          <w:spacing w:val="5"/>
          <w:kern w:val="1"/>
        </w:rPr>
        <w:t xml:space="preserve">These are some descriptive </w:t>
      </w:r>
      <w:proofErr w:type="gramStart"/>
      <w:r>
        <w:rPr>
          <w:spacing w:val="5"/>
          <w:kern w:val="1"/>
        </w:rPr>
        <w:t>analysis</w:t>
      </w:r>
      <w:proofErr w:type="gramEnd"/>
      <w:r>
        <w:rPr>
          <w:spacing w:val="5"/>
          <w:kern w:val="1"/>
        </w:rPr>
        <w:t xml:space="preserve"> we performed on the dataset</w:t>
      </w:r>
      <w:r w:rsidR="009C091F">
        <w:rPr>
          <w:spacing w:val="5"/>
          <w:kern w:val="1"/>
        </w:rPr>
        <w:t>.</w:t>
      </w:r>
    </w:p>
    <w:p w14:paraId="30A016EA" w14:textId="1A4014B5" w:rsidR="00F83D0E" w:rsidRDefault="00F83D0E" w:rsidP="00F3605D">
      <w:pPr>
        <w:widowControl w:val="0"/>
        <w:autoSpaceDE w:val="0"/>
        <w:autoSpaceDN w:val="0"/>
        <w:adjustRightInd w:val="0"/>
        <w:spacing w:before="120" w:line="226" w:lineRule="auto"/>
        <w:jc w:val="both"/>
        <w:rPr>
          <w:spacing w:val="5"/>
          <w:kern w:val="1"/>
        </w:rPr>
      </w:pPr>
    </w:p>
    <w:tbl>
      <w:tblPr>
        <w:tblW w:w="0" w:type="auto"/>
        <w:jc w:val="center"/>
        <w:tblBorders>
          <w:top w:val="single" w:sz="12" w:space="0" w:color="BFBFBF"/>
          <w:left w:val="single" w:sz="12" w:space="0" w:color="BFBFBF"/>
          <w:bottom w:val="single" w:sz="12" w:space="0" w:color="BFBFBF"/>
          <w:right w:val="single" w:sz="12" w:space="0" w:color="BFBFBF"/>
        </w:tblBorders>
        <w:tblLayout w:type="fixed"/>
        <w:tblLook w:val="0000" w:firstRow="0" w:lastRow="0" w:firstColumn="0" w:lastColumn="0" w:noHBand="0" w:noVBand="0"/>
      </w:tblPr>
      <w:tblGrid>
        <w:gridCol w:w="4804"/>
      </w:tblGrid>
      <w:tr w:rsidR="00F83D0E" w14:paraId="1E526791" w14:textId="77777777" w:rsidTr="00E01870">
        <w:trPr>
          <w:trHeight w:val="3526"/>
          <w:jc w:val="center"/>
        </w:trPr>
        <w:tc>
          <w:tcPr>
            <w:tcW w:w="4804" w:type="dxa"/>
            <w:tcBorders>
              <w:top w:val="single" w:sz="12" w:space="0" w:color="BFBFBF"/>
              <w:bottom w:val="single" w:sz="12" w:space="0" w:color="BFBFBF"/>
            </w:tcBorders>
            <w:vAlign w:val="center"/>
          </w:tcPr>
          <w:p w14:paraId="7D4A169C" w14:textId="59EE0368" w:rsidR="00F83D0E" w:rsidRDefault="007270C7" w:rsidP="00392BBF">
            <w:pPr>
              <w:widowControl w:val="0"/>
              <w:autoSpaceDE w:val="0"/>
              <w:autoSpaceDN w:val="0"/>
              <w:adjustRightInd w:val="0"/>
              <w:spacing w:before="120" w:line="226" w:lineRule="auto"/>
              <w:jc w:val="center"/>
              <w:rPr>
                <w:spacing w:val="5"/>
                <w:kern w:val="1"/>
              </w:rPr>
            </w:pPr>
            <w:r>
              <w:rPr>
                <w:noProof/>
              </w:rPr>
              <w:drawing>
                <wp:inline distT="0" distB="0" distL="0" distR="0" wp14:anchorId="669D5B15" wp14:editId="7F11533E">
                  <wp:extent cx="2569116" cy="18192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76820" cy="1824730"/>
                          </a:xfrm>
                          <a:prstGeom prst="rect">
                            <a:avLst/>
                          </a:prstGeom>
                          <a:noFill/>
                          <a:ln>
                            <a:noFill/>
                          </a:ln>
                        </pic:spPr>
                      </pic:pic>
                    </a:graphicData>
                  </a:graphic>
                </wp:inline>
              </w:drawing>
            </w:r>
          </w:p>
        </w:tc>
      </w:tr>
    </w:tbl>
    <w:p w14:paraId="5A5BFA1E" w14:textId="33B37560" w:rsidR="00F83D0E" w:rsidRDefault="00F83D0E" w:rsidP="00F83D0E">
      <w:pPr>
        <w:widowControl w:val="0"/>
        <w:autoSpaceDE w:val="0"/>
        <w:autoSpaceDN w:val="0"/>
        <w:adjustRightInd w:val="0"/>
        <w:spacing w:before="120" w:line="226" w:lineRule="auto"/>
        <w:jc w:val="center"/>
        <w:rPr>
          <w:spacing w:val="5"/>
          <w:kern w:val="1"/>
        </w:rPr>
      </w:pPr>
      <w:r>
        <w:rPr>
          <w:spacing w:val="5"/>
          <w:kern w:val="1"/>
        </w:rPr>
        <w:t xml:space="preserve">Figure </w:t>
      </w:r>
      <w:r w:rsidR="00E617D5">
        <w:rPr>
          <w:spacing w:val="5"/>
          <w:kern w:val="1"/>
        </w:rPr>
        <w:t>2</w:t>
      </w:r>
      <w:r>
        <w:rPr>
          <w:spacing w:val="5"/>
          <w:kern w:val="1"/>
        </w:rPr>
        <w:t>: Percentage partition between train and test</w:t>
      </w:r>
    </w:p>
    <w:p w14:paraId="10713129" w14:textId="6367D709" w:rsidR="00F83D0E" w:rsidRDefault="00F83D0E" w:rsidP="00F83D0E">
      <w:pPr>
        <w:widowControl w:val="0"/>
        <w:autoSpaceDE w:val="0"/>
        <w:autoSpaceDN w:val="0"/>
        <w:adjustRightInd w:val="0"/>
        <w:spacing w:before="120" w:line="226" w:lineRule="auto"/>
        <w:jc w:val="center"/>
        <w:rPr>
          <w:spacing w:val="5"/>
          <w:kern w:val="1"/>
        </w:rPr>
      </w:pPr>
    </w:p>
    <w:tbl>
      <w:tblPr>
        <w:tblW w:w="0" w:type="auto"/>
        <w:jc w:val="center"/>
        <w:tblBorders>
          <w:top w:val="single" w:sz="12" w:space="0" w:color="BFBFBF"/>
          <w:left w:val="single" w:sz="12" w:space="0" w:color="BFBFBF"/>
          <w:bottom w:val="single" w:sz="12" w:space="0" w:color="BFBFBF"/>
          <w:right w:val="single" w:sz="12" w:space="0" w:color="BFBFBF"/>
        </w:tblBorders>
        <w:tblLayout w:type="fixed"/>
        <w:tblLook w:val="0000" w:firstRow="0" w:lastRow="0" w:firstColumn="0" w:lastColumn="0" w:noHBand="0" w:noVBand="0"/>
      </w:tblPr>
      <w:tblGrid>
        <w:gridCol w:w="5215"/>
      </w:tblGrid>
      <w:tr w:rsidR="00F83D0E" w14:paraId="5787B98B" w14:textId="77777777" w:rsidTr="00F83D0E">
        <w:trPr>
          <w:trHeight w:val="3280"/>
          <w:jc w:val="center"/>
        </w:trPr>
        <w:tc>
          <w:tcPr>
            <w:tcW w:w="5215" w:type="dxa"/>
            <w:tcBorders>
              <w:top w:val="single" w:sz="12" w:space="0" w:color="BFBFBF"/>
              <w:bottom w:val="single" w:sz="12" w:space="0" w:color="BFBFBF"/>
            </w:tcBorders>
            <w:vAlign w:val="center"/>
          </w:tcPr>
          <w:p w14:paraId="33F84BFB" w14:textId="1848AFF5" w:rsidR="00F83D0E" w:rsidRDefault="007270C7" w:rsidP="00392BBF">
            <w:pPr>
              <w:widowControl w:val="0"/>
              <w:autoSpaceDE w:val="0"/>
              <w:autoSpaceDN w:val="0"/>
              <w:adjustRightInd w:val="0"/>
              <w:spacing w:before="120" w:line="226" w:lineRule="auto"/>
              <w:jc w:val="center"/>
              <w:rPr>
                <w:spacing w:val="5"/>
                <w:kern w:val="1"/>
              </w:rPr>
            </w:pPr>
            <w:r>
              <w:rPr>
                <w:noProof/>
              </w:rPr>
              <w:drawing>
                <wp:inline distT="0" distB="0" distL="0" distR="0" wp14:anchorId="4085D7ED" wp14:editId="35F8790D">
                  <wp:extent cx="3174365" cy="2204085"/>
                  <wp:effectExtent l="0" t="0" r="698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74365" cy="2204085"/>
                          </a:xfrm>
                          <a:prstGeom prst="rect">
                            <a:avLst/>
                          </a:prstGeom>
                          <a:noFill/>
                          <a:ln>
                            <a:noFill/>
                          </a:ln>
                        </pic:spPr>
                      </pic:pic>
                    </a:graphicData>
                  </a:graphic>
                </wp:inline>
              </w:drawing>
            </w:r>
          </w:p>
        </w:tc>
      </w:tr>
    </w:tbl>
    <w:p w14:paraId="0CE5EFC7" w14:textId="2B7E2628" w:rsidR="00F83D0E" w:rsidRDefault="00F83D0E" w:rsidP="00F83D0E">
      <w:pPr>
        <w:widowControl w:val="0"/>
        <w:autoSpaceDE w:val="0"/>
        <w:autoSpaceDN w:val="0"/>
        <w:adjustRightInd w:val="0"/>
        <w:spacing w:before="120" w:line="226" w:lineRule="auto"/>
        <w:jc w:val="center"/>
        <w:rPr>
          <w:spacing w:val="5"/>
          <w:kern w:val="1"/>
        </w:rPr>
      </w:pPr>
      <w:r>
        <w:rPr>
          <w:spacing w:val="5"/>
          <w:kern w:val="1"/>
        </w:rPr>
        <w:t xml:space="preserve">Figure </w:t>
      </w:r>
      <w:r w:rsidR="00E617D5">
        <w:rPr>
          <w:spacing w:val="5"/>
          <w:kern w:val="1"/>
        </w:rPr>
        <w:t>3</w:t>
      </w:r>
      <w:r>
        <w:rPr>
          <w:spacing w:val="5"/>
          <w:kern w:val="1"/>
        </w:rPr>
        <w:t xml:space="preserve">: Total dataset partition between </w:t>
      </w:r>
      <w:r w:rsidR="00E06365">
        <w:rPr>
          <w:spacing w:val="5"/>
          <w:kern w:val="1"/>
        </w:rPr>
        <w:t>classes</w:t>
      </w:r>
    </w:p>
    <w:p w14:paraId="57DDCF60" w14:textId="58A9FC5B" w:rsidR="00F83D0E" w:rsidRDefault="00F83D0E" w:rsidP="00F83D0E">
      <w:pPr>
        <w:widowControl w:val="0"/>
        <w:autoSpaceDE w:val="0"/>
        <w:autoSpaceDN w:val="0"/>
        <w:adjustRightInd w:val="0"/>
        <w:spacing w:before="120" w:line="226" w:lineRule="auto"/>
        <w:jc w:val="center"/>
        <w:rPr>
          <w:spacing w:val="5"/>
          <w:kern w:val="1"/>
        </w:rPr>
      </w:pPr>
    </w:p>
    <w:tbl>
      <w:tblPr>
        <w:tblW w:w="0" w:type="auto"/>
        <w:jc w:val="center"/>
        <w:tblBorders>
          <w:top w:val="single" w:sz="12" w:space="0" w:color="BFBFBF"/>
          <w:left w:val="single" w:sz="12" w:space="0" w:color="BFBFBF"/>
          <w:bottom w:val="single" w:sz="12" w:space="0" w:color="BFBFBF"/>
          <w:right w:val="single" w:sz="12" w:space="0" w:color="BFBFBF"/>
        </w:tblBorders>
        <w:tblLayout w:type="fixed"/>
        <w:tblLook w:val="0000" w:firstRow="0" w:lastRow="0" w:firstColumn="0" w:lastColumn="0" w:noHBand="0" w:noVBand="0"/>
      </w:tblPr>
      <w:tblGrid>
        <w:gridCol w:w="5215"/>
      </w:tblGrid>
      <w:tr w:rsidR="00F83D0E" w14:paraId="402AA8A5" w14:textId="77777777" w:rsidTr="00392BBF">
        <w:trPr>
          <w:trHeight w:val="3280"/>
          <w:jc w:val="center"/>
        </w:trPr>
        <w:tc>
          <w:tcPr>
            <w:tcW w:w="5215" w:type="dxa"/>
            <w:tcBorders>
              <w:top w:val="single" w:sz="12" w:space="0" w:color="BFBFBF"/>
              <w:bottom w:val="single" w:sz="12" w:space="0" w:color="BFBFBF"/>
            </w:tcBorders>
            <w:vAlign w:val="center"/>
          </w:tcPr>
          <w:p w14:paraId="1F7755FE" w14:textId="5A33DB7A" w:rsidR="00F83D0E" w:rsidRDefault="007270C7" w:rsidP="00392BBF">
            <w:pPr>
              <w:widowControl w:val="0"/>
              <w:autoSpaceDE w:val="0"/>
              <w:autoSpaceDN w:val="0"/>
              <w:adjustRightInd w:val="0"/>
              <w:spacing w:before="120" w:line="226" w:lineRule="auto"/>
              <w:jc w:val="center"/>
              <w:rPr>
                <w:spacing w:val="5"/>
                <w:kern w:val="1"/>
              </w:rPr>
            </w:pPr>
            <w:r>
              <w:rPr>
                <w:noProof/>
              </w:rPr>
              <w:lastRenderedPageBreak/>
              <w:drawing>
                <wp:inline distT="0" distB="0" distL="0" distR="0" wp14:anchorId="38F077CE" wp14:editId="42628FCF">
                  <wp:extent cx="3174365" cy="2204085"/>
                  <wp:effectExtent l="0" t="0" r="698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74365" cy="2204085"/>
                          </a:xfrm>
                          <a:prstGeom prst="rect">
                            <a:avLst/>
                          </a:prstGeom>
                          <a:noFill/>
                          <a:ln>
                            <a:noFill/>
                          </a:ln>
                        </pic:spPr>
                      </pic:pic>
                    </a:graphicData>
                  </a:graphic>
                </wp:inline>
              </w:drawing>
            </w:r>
          </w:p>
        </w:tc>
      </w:tr>
    </w:tbl>
    <w:p w14:paraId="3F94A4B2" w14:textId="411C99F2" w:rsidR="00F83D0E" w:rsidRDefault="00F83D0E" w:rsidP="00F83D0E">
      <w:pPr>
        <w:widowControl w:val="0"/>
        <w:autoSpaceDE w:val="0"/>
        <w:autoSpaceDN w:val="0"/>
        <w:adjustRightInd w:val="0"/>
        <w:spacing w:before="120" w:line="226" w:lineRule="auto"/>
        <w:jc w:val="center"/>
        <w:rPr>
          <w:spacing w:val="5"/>
          <w:kern w:val="1"/>
        </w:rPr>
      </w:pPr>
      <w:r>
        <w:rPr>
          <w:spacing w:val="5"/>
          <w:kern w:val="1"/>
        </w:rPr>
        <w:t xml:space="preserve">Figure </w:t>
      </w:r>
      <w:r w:rsidR="00E617D5">
        <w:rPr>
          <w:spacing w:val="5"/>
          <w:kern w:val="1"/>
        </w:rPr>
        <w:t>4</w:t>
      </w:r>
      <w:r>
        <w:rPr>
          <w:spacing w:val="5"/>
          <w:kern w:val="1"/>
        </w:rPr>
        <w:t xml:space="preserve">: Train dataset partition between </w:t>
      </w:r>
      <w:r w:rsidR="00E06365">
        <w:rPr>
          <w:spacing w:val="5"/>
          <w:kern w:val="1"/>
        </w:rPr>
        <w:t>classes</w:t>
      </w:r>
    </w:p>
    <w:p w14:paraId="7F160C29" w14:textId="2A6CDFB1" w:rsidR="00244B32" w:rsidRDefault="00244B32" w:rsidP="00F83D0E">
      <w:pPr>
        <w:widowControl w:val="0"/>
        <w:autoSpaceDE w:val="0"/>
        <w:autoSpaceDN w:val="0"/>
        <w:adjustRightInd w:val="0"/>
        <w:spacing w:before="120" w:line="226" w:lineRule="auto"/>
        <w:jc w:val="center"/>
        <w:rPr>
          <w:spacing w:val="5"/>
          <w:kern w:val="1"/>
        </w:rPr>
      </w:pPr>
    </w:p>
    <w:tbl>
      <w:tblPr>
        <w:tblW w:w="0" w:type="auto"/>
        <w:jc w:val="center"/>
        <w:tblBorders>
          <w:top w:val="single" w:sz="12" w:space="0" w:color="BFBFBF"/>
          <w:left w:val="single" w:sz="12" w:space="0" w:color="BFBFBF"/>
          <w:bottom w:val="single" w:sz="12" w:space="0" w:color="BFBFBF"/>
          <w:right w:val="single" w:sz="12" w:space="0" w:color="BFBFBF"/>
        </w:tblBorders>
        <w:tblLayout w:type="fixed"/>
        <w:tblLook w:val="0000" w:firstRow="0" w:lastRow="0" w:firstColumn="0" w:lastColumn="0" w:noHBand="0" w:noVBand="0"/>
      </w:tblPr>
      <w:tblGrid>
        <w:gridCol w:w="5215"/>
      </w:tblGrid>
      <w:tr w:rsidR="00244B32" w14:paraId="49D50289" w14:textId="77777777" w:rsidTr="00392BBF">
        <w:trPr>
          <w:trHeight w:val="3280"/>
          <w:jc w:val="center"/>
        </w:trPr>
        <w:tc>
          <w:tcPr>
            <w:tcW w:w="5215" w:type="dxa"/>
            <w:tcBorders>
              <w:top w:val="single" w:sz="12" w:space="0" w:color="BFBFBF"/>
              <w:bottom w:val="single" w:sz="12" w:space="0" w:color="BFBFBF"/>
            </w:tcBorders>
            <w:vAlign w:val="center"/>
          </w:tcPr>
          <w:p w14:paraId="60A58B11" w14:textId="4155F036" w:rsidR="00244B32" w:rsidRDefault="007270C7" w:rsidP="00392BBF">
            <w:pPr>
              <w:widowControl w:val="0"/>
              <w:autoSpaceDE w:val="0"/>
              <w:autoSpaceDN w:val="0"/>
              <w:adjustRightInd w:val="0"/>
              <w:spacing w:before="120" w:line="226" w:lineRule="auto"/>
              <w:jc w:val="center"/>
              <w:rPr>
                <w:spacing w:val="5"/>
                <w:kern w:val="1"/>
              </w:rPr>
            </w:pPr>
            <w:r>
              <w:rPr>
                <w:noProof/>
              </w:rPr>
              <w:drawing>
                <wp:inline distT="0" distB="0" distL="0" distR="0" wp14:anchorId="6CE9B532" wp14:editId="65607ADA">
                  <wp:extent cx="3174365" cy="2235835"/>
                  <wp:effectExtent l="0" t="0" r="698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74365" cy="2235835"/>
                          </a:xfrm>
                          <a:prstGeom prst="rect">
                            <a:avLst/>
                          </a:prstGeom>
                          <a:noFill/>
                          <a:ln>
                            <a:noFill/>
                          </a:ln>
                        </pic:spPr>
                      </pic:pic>
                    </a:graphicData>
                  </a:graphic>
                </wp:inline>
              </w:drawing>
            </w:r>
          </w:p>
        </w:tc>
      </w:tr>
    </w:tbl>
    <w:p w14:paraId="7868284B" w14:textId="3AB6035B" w:rsidR="00F44D9F" w:rsidRDefault="00244B32" w:rsidP="00717E4F">
      <w:pPr>
        <w:widowControl w:val="0"/>
        <w:autoSpaceDE w:val="0"/>
        <w:autoSpaceDN w:val="0"/>
        <w:adjustRightInd w:val="0"/>
        <w:spacing w:before="120" w:line="226" w:lineRule="auto"/>
        <w:jc w:val="center"/>
        <w:rPr>
          <w:spacing w:val="5"/>
          <w:kern w:val="1"/>
        </w:rPr>
      </w:pPr>
      <w:r>
        <w:rPr>
          <w:spacing w:val="5"/>
          <w:kern w:val="1"/>
        </w:rPr>
        <w:t xml:space="preserve">Figure </w:t>
      </w:r>
      <w:r w:rsidR="00E617D5">
        <w:rPr>
          <w:spacing w:val="5"/>
          <w:kern w:val="1"/>
        </w:rPr>
        <w:t>5</w:t>
      </w:r>
      <w:r>
        <w:rPr>
          <w:spacing w:val="5"/>
          <w:kern w:val="1"/>
        </w:rPr>
        <w:t xml:space="preserve">: </w:t>
      </w:r>
      <w:r w:rsidR="00F44D9F">
        <w:rPr>
          <w:spacing w:val="5"/>
          <w:kern w:val="1"/>
        </w:rPr>
        <w:t>Test</w:t>
      </w:r>
      <w:r>
        <w:rPr>
          <w:spacing w:val="5"/>
          <w:kern w:val="1"/>
        </w:rPr>
        <w:t xml:space="preserve"> dataset partition between </w:t>
      </w:r>
      <w:r w:rsidR="00E06365">
        <w:rPr>
          <w:spacing w:val="5"/>
          <w:kern w:val="1"/>
        </w:rPr>
        <w:t>classes</w:t>
      </w:r>
    </w:p>
    <w:p w14:paraId="03158495" w14:textId="77777777" w:rsidR="00E647DD" w:rsidRDefault="00E647DD" w:rsidP="00717E4F">
      <w:pPr>
        <w:widowControl w:val="0"/>
        <w:autoSpaceDE w:val="0"/>
        <w:autoSpaceDN w:val="0"/>
        <w:adjustRightInd w:val="0"/>
        <w:spacing w:before="120" w:line="226" w:lineRule="auto"/>
        <w:jc w:val="center"/>
        <w:rPr>
          <w:spacing w:val="5"/>
          <w:kern w:val="1"/>
        </w:rPr>
      </w:pPr>
    </w:p>
    <w:p w14:paraId="1FAAE1EB" w14:textId="199BCFC9" w:rsidR="0059666F" w:rsidRDefault="00F44D9F" w:rsidP="003671C9">
      <w:pPr>
        <w:widowControl w:val="0"/>
        <w:autoSpaceDE w:val="0"/>
        <w:autoSpaceDN w:val="0"/>
        <w:adjustRightInd w:val="0"/>
        <w:spacing w:before="120" w:line="226" w:lineRule="auto"/>
        <w:rPr>
          <w:spacing w:val="5"/>
          <w:kern w:val="1"/>
        </w:rPr>
      </w:pPr>
      <w:r>
        <w:rPr>
          <w:spacing w:val="5"/>
          <w:kern w:val="1"/>
        </w:rPr>
        <w:t>As we can see, the data is fairly partitioned between train and test</w:t>
      </w:r>
      <w:r w:rsidR="00B341E9">
        <w:rPr>
          <w:spacing w:val="5"/>
          <w:kern w:val="1"/>
        </w:rPr>
        <w:t xml:space="preserve">, and it is also uniformly spread across </w:t>
      </w:r>
      <w:r w:rsidR="00D97023">
        <w:rPr>
          <w:spacing w:val="5"/>
          <w:kern w:val="1"/>
        </w:rPr>
        <w:t>classes</w:t>
      </w:r>
      <w:r w:rsidR="00B341E9">
        <w:rPr>
          <w:spacing w:val="5"/>
          <w:kern w:val="1"/>
        </w:rPr>
        <w:t>, which contributed to the model</w:t>
      </w:r>
      <w:r w:rsidR="005C3A77">
        <w:rPr>
          <w:spacing w:val="5"/>
          <w:kern w:val="1"/>
        </w:rPr>
        <w:t>'</w:t>
      </w:r>
      <w:r w:rsidR="00B341E9">
        <w:rPr>
          <w:spacing w:val="5"/>
          <w:kern w:val="1"/>
        </w:rPr>
        <w:t xml:space="preserve">s success. </w:t>
      </w:r>
    </w:p>
    <w:p w14:paraId="19D56D8D" w14:textId="445BB081" w:rsidR="00FF37C4" w:rsidRDefault="005D6D0C" w:rsidP="009C091F">
      <w:pPr>
        <w:widowControl w:val="0"/>
        <w:autoSpaceDE w:val="0"/>
        <w:autoSpaceDN w:val="0"/>
        <w:adjustRightInd w:val="0"/>
        <w:spacing w:before="120" w:line="225" w:lineRule="auto"/>
        <w:jc w:val="both"/>
        <w:rPr>
          <w:spacing w:val="5"/>
          <w:kern w:val="2"/>
        </w:rPr>
      </w:pPr>
      <w:r>
        <w:rPr>
          <w:spacing w:val="5"/>
          <w:kern w:val="1"/>
        </w:rPr>
        <w:t xml:space="preserve">The data was normalized using z-score normalization, which is effectively a method of rescaling the values of the pixels of the images to have zero mean and a unit standard deviation. </w:t>
      </w:r>
      <w:r w:rsidR="00FE7AB8">
        <w:rPr>
          <w:spacing w:val="5"/>
          <w:kern w:val="1"/>
        </w:rPr>
        <w:t xml:space="preserve">In this dataset, the figures have 3 channels, each channel corresponding to </w:t>
      </w:r>
      <w:r w:rsidR="00A9765D">
        <w:rPr>
          <w:spacing w:val="5"/>
          <w:kern w:val="1"/>
        </w:rPr>
        <w:t>a primary color (R,</w:t>
      </w:r>
      <w:r w:rsidR="00DE4BA9">
        <w:rPr>
          <w:spacing w:val="5"/>
          <w:kern w:val="1"/>
        </w:rPr>
        <w:t xml:space="preserve"> </w:t>
      </w:r>
      <w:r w:rsidR="00A9765D">
        <w:rPr>
          <w:spacing w:val="5"/>
          <w:kern w:val="1"/>
        </w:rPr>
        <w:t>G,</w:t>
      </w:r>
      <w:r w:rsidR="00DE4BA9">
        <w:rPr>
          <w:spacing w:val="5"/>
          <w:kern w:val="1"/>
        </w:rPr>
        <w:t xml:space="preserve"> </w:t>
      </w:r>
      <w:r w:rsidR="00A9765D">
        <w:rPr>
          <w:spacing w:val="5"/>
          <w:kern w:val="1"/>
        </w:rPr>
        <w:t xml:space="preserve">B). </w:t>
      </w:r>
      <w:r w:rsidR="00E33ECF">
        <w:rPr>
          <w:spacing w:val="5"/>
          <w:kern w:val="1"/>
        </w:rPr>
        <w:t>Here we did the normalization per channe</w:t>
      </w:r>
      <w:r w:rsidR="00387C05">
        <w:rPr>
          <w:spacing w:val="5"/>
          <w:kern w:val="1"/>
        </w:rPr>
        <w:t xml:space="preserve">l. </w:t>
      </w:r>
      <w:r w:rsidR="00123F3C">
        <w:rPr>
          <w:spacing w:val="5"/>
          <w:kern w:val="1"/>
        </w:rPr>
        <w:t xml:space="preserve">As described in class, this is a good idea because by doing so, we are ensuring that each channel of each image has a mean of 0 and a standard deviation of 1. This will stabilize the networks to deviations in scale between the different channels. </w:t>
      </w:r>
      <w:r w:rsidR="0002778F">
        <w:rPr>
          <w:spacing w:val="5"/>
          <w:kern w:val="1"/>
        </w:rPr>
        <w:t>This is specifically important when dealing with images, because it helps train the deep learning model better and debias it from changes in intensities of colors.</w:t>
      </w:r>
      <w:r w:rsidR="008B6E38">
        <w:rPr>
          <w:spacing w:val="5"/>
          <w:kern w:val="1"/>
        </w:rPr>
        <w:t xml:space="preserve"> </w:t>
      </w:r>
      <w:r w:rsidR="00297D92">
        <w:rPr>
          <w:spacing w:val="5"/>
          <w:kern w:val="1"/>
        </w:rPr>
        <w:t xml:space="preserve"> </w:t>
      </w:r>
      <w:r w:rsidR="00420F6D">
        <w:rPr>
          <w:spacing w:val="5"/>
          <w:kern w:val="1"/>
        </w:rPr>
        <w:t xml:space="preserve"> </w:t>
      </w:r>
      <w:r w:rsidR="0002778F">
        <w:rPr>
          <w:spacing w:val="5"/>
          <w:kern w:val="1"/>
        </w:rPr>
        <w:t xml:space="preserve"> </w:t>
      </w:r>
    </w:p>
    <w:p w14:paraId="0A8E543B" w14:textId="566B4343" w:rsidR="0081344F" w:rsidRDefault="007270C7" w:rsidP="00890234">
      <w:pPr>
        <w:autoSpaceDE w:val="0"/>
        <w:autoSpaceDN w:val="0"/>
        <w:spacing w:before="120" w:line="223" w:lineRule="auto"/>
        <w:rPr>
          <w:spacing w:val="5"/>
        </w:rPr>
      </w:pPr>
      <w:r>
        <w:rPr>
          <w:spacing w:val="5"/>
        </w:rPr>
        <w:t>Here are the mean and std statistics of a single image as a whole and per channel before and after doing z score normalization</w:t>
      </w:r>
    </w:p>
    <w:p w14:paraId="0D52C26A" w14:textId="436C965C" w:rsidR="00006F19" w:rsidRDefault="00006F19" w:rsidP="00970429">
      <w:pPr>
        <w:autoSpaceDE w:val="0"/>
        <w:autoSpaceDN w:val="0"/>
        <w:spacing w:before="120" w:line="223" w:lineRule="auto"/>
        <w:jc w:val="center"/>
      </w:pPr>
    </w:p>
    <w:tbl>
      <w:tblPr>
        <w:tblW w:w="0" w:type="auto"/>
        <w:jc w:val="center"/>
        <w:tblBorders>
          <w:top w:val="single" w:sz="12" w:space="0" w:color="BFBFBF"/>
          <w:left w:val="single" w:sz="12" w:space="0" w:color="BFBFBF"/>
          <w:bottom w:val="single" w:sz="12" w:space="0" w:color="BFBFBF"/>
          <w:right w:val="single" w:sz="12" w:space="0" w:color="BFBFBF"/>
        </w:tblBorders>
        <w:tblLayout w:type="fixed"/>
        <w:tblLook w:val="0000" w:firstRow="0" w:lastRow="0" w:firstColumn="0" w:lastColumn="0" w:noHBand="0" w:noVBand="0"/>
      </w:tblPr>
      <w:tblGrid>
        <w:gridCol w:w="4830"/>
      </w:tblGrid>
      <w:tr w:rsidR="00E01EC9" w14:paraId="573C692C" w14:textId="77777777" w:rsidTr="00E01EC9">
        <w:trPr>
          <w:trHeight w:val="3280"/>
          <w:jc w:val="center"/>
        </w:trPr>
        <w:tc>
          <w:tcPr>
            <w:tcW w:w="4830" w:type="dxa"/>
            <w:tcBorders>
              <w:top w:val="single" w:sz="12" w:space="0" w:color="BFBFBF"/>
              <w:bottom w:val="single" w:sz="12" w:space="0" w:color="BFBFBF"/>
            </w:tcBorders>
            <w:vAlign w:val="center"/>
          </w:tcPr>
          <w:p w14:paraId="447BAA2D" w14:textId="291EEF4B" w:rsidR="00E01EC9" w:rsidRDefault="00E01EC9" w:rsidP="00001AFB">
            <w:pPr>
              <w:widowControl w:val="0"/>
              <w:autoSpaceDE w:val="0"/>
              <w:autoSpaceDN w:val="0"/>
              <w:adjustRightInd w:val="0"/>
              <w:spacing w:before="120" w:line="226" w:lineRule="auto"/>
              <w:jc w:val="center"/>
              <w:rPr>
                <w:spacing w:val="5"/>
                <w:kern w:val="1"/>
              </w:rPr>
            </w:pPr>
            <w:r>
              <w:rPr>
                <w:noProof/>
              </w:rPr>
              <w:lastRenderedPageBreak/>
              <w:drawing>
                <wp:inline distT="0" distB="0" distL="0" distR="0" wp14:anchorId="53993331" wp14:editId="2B1E9785">
                  <wp:extent cx="1168400" cy="1820545"/>
                  <wp:effectExtent l="0" t="0" r="0" b="8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168400" cy="1820545"/>
                          </a:xfrm>
                          <a:prstGeom prst="rect">
                            <a:avLst/>
                          </a:prstGeom>
                          <a:noFill/>
                          <a:ln>
                            <a:noFill/>
                          </a:ln>
                        </pic:spPr>
                      </pic:pic>
                    </a:graphicData>
                  </a:graphic>
                </wp:inline>
              </w:drawing>
            </w:r>
            <w:r>
              <w:rPr>
                <w:noProof/>
              </w:rPr>
              <w:drawing>
                <wp:inline distT="0" distB="0" distL="0" distR="0" wp14:anchorId="55B66547" wp14:editId="7ECB8084">
                  <wp:extent cx="1320800" cy="1820545"/>
                  <wp:effectExtent l="0" t="0" r="0" b="825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320800" cy="1820545"/>
                          </a:xfrm>
                          <a:prstGeom prst="rect">
                            <a:avLst/>
                          </a:prstGeom>
                          <a:noFill/>
                          <a:ln>
                            <a:noFill/>
                          </a:ln>
                        </pic:spPr>
                      </pic:pic>
                    </a:graphicData>
                  </a:graphic>
                </wp:inline>
              </w:drawing>
            </w:r>
          </w:p>
        </w:tc>
      </w:tr>
    </w:tbl>
    <w:p w14:paraId="439B9B3F" w14:textId="1850CE82" w:rsidR="00E01EC9" w:rsidRDefault="00E01EC9" w:rsidP="00E01EC9">
      <w:pPr>
        <w:widowControl w:val="0"/>
        <w:autoSpaceDE w:val="0"/>
        <w:autoSpaceDN w:val="0"/>
        <w:adjustRightInd w:val="0"/>
        <w:spacing w:before="120" w:line="226" w:lineRule="auto"/>
        <w:jc w:val="center"/>
        <w:rPr>
          <w:spacing w:val="5"/>
          <w:kern w:val="1"/>
        </w:rPr>
      </w:pPr>
      <w:r>
        <w:rPr>
          <w:spacing w:val="5"/>
          <w:kern w:val="1"/>
        </w:rPr>
        <w:t xml:space="preserve">Figure </w:t>
      </w:r>
      <w:r w:rsidR="00E617D5">
        <w:rPr>
          <w:spacing w:val="5"/>
          <w:kern w:val="1"/>
        </w:rPr>
        <w:t>6</w:t>
      </w:r>
      <w:r>
        <w:rPr>
          <w:spacing w:val="5"/>
          <w:kern w:val="1"/>
        </w:rPr>
        <w:t xml:space="preserve">: </w:t>
      </w:r>
      <w:r w:rsidR="00D76854">
        <w:rPr>
          <w:spacing w:val="5"/>
          <w:kern w:val="1"/>
        </w:rPr>
        <w:t>Statistics before and after</w:t>
      </w:r>
    </w:p>
    <w:p w14:paraId="37D1278E" w14:textId="0CC03E7F" w:rsidR="00E01EC9" w:rsidRDefault="00E01EC9" w:rsidP="00970429">
      <w:pPr>
        <w:autoSpaceDE w:val="0"/>
        <w:autoSpaceDN w:val="0"/>
        <w:spacing w:before="120" w:line="223" w:lineRule="auto"/>
        <w:jc w:val="center"/>
      </w:pPr>
    </w:p>
    <w:p w14:paraId="462A4B34" w14:textId="11E55534" w:rsidR="00E01EC9" w:rsidRDefault="00E01EC9" w:rsidP="00970429">
      <w:pPr>
        <w:autoSpaceDE w:val="0"/>
        <w:autoSpaceDN w:val="0"/>
        <w:spacing w:before="120" w:line="223" w:lineRule="auto"/>
        <w:jc w:val="center"/>
      </w:pPr>
    </w:p>
    <w:p w14:paraId="0176C0C1" w14:textId="04B7CE8D" w:rsidR="00912DE7" w:rsidRDefault="00912DE7" w:rsidP="0008541E">
      <w:pPr>
        <w:autoSpaceDE w:val="0"/>
        <w:autoSpaceDN w:val="0"/>
        <w:spacing w:before="120" w:line="223" w:lineRule="auto"/>
      </w:pPr>
    </w:p>
    <w:p w14:paraId="1A7BBD0F" w14:textId="77777777" w:rsidR="0008541E" w:rsidRPr="00970429" w:rsidRDefault="0008541E" w:rsidP="0008541E">
      <w:pPr>
        <w:autoSpaceDE w:val="0"/>
        <w:autoSpaceDN w:val="0"/>
        <w:spacing w:before="120" w:line="223" w:lineRule="auto"/>
      </w:pPr>
    </w:p>
    <w:p w14:paraId="32CEAA29" w14:textId="34CBC8CC" w:rsidR="00DD6899" w:rsidRPr="00433FE5" w:rsidRDefault="00033D8A" w:rsidP="00433FE5">
      <w:pPr>
        <w:widowControl w:val="0"/>
        <w:autoSpaceDE w:val="0"/>
        <w:autoSpaceDN w:val="0"/>
        <w:adjustRightInd w:val="0"/>
        <w:ind w:left="1440" w:hanging="1440"/>
        <w:rPr>
          <w:b/>
          <w:bCs/>
          <w:spacing w:val="24"/>
          <w:kern w:val="1"/>
          <w:sz w:val="24"/>
          <w:szCs w:val="24"/>
        </w:rPr>
      </w:pPr>
      <w:r>
        <w:rPr>
          <w:b/>
          <w:bCs/>
          <w:spacing w:val="24"/>
          <w:kern w:val="1"/>
          <w:sz w:val="24"/>
          <w:szCs w:val="24"/>
        </w:rPr>
        <w:t>4</w:t>
      </w:r>
      <w:r w:rsidR="0081344F">
        <w:rPr>
          <w:b/>
          <w:bCs/>
          <w:spacing w:val="24"/>
          <w:kern w:val="1"/>
          <w:sz w:val="24"/>
          <w:szCs w:val="24"/>
        </w:rPr>
        <w:t xml:space="preserve">       </w:t>
      </w:r>
      <w:r w:rsidR="00DD6899" w:rsidRPr="00DD6899">
        <w:rPr>
          <w:b/>
          <w:bCs/>
          <w:spacing w:val="24"/>
          <w:kern w:val="1"/>
          <w:sz w:val="24"/>
          <w:szCs w:val="24"/>
        </w:rPr>
        <w:t>Numerical Approximation of Gradients</w:t>
      </w:r>
    </w:p>
    <w:p w14:paraId="612D70DE" w14:textId="5824B174" w:rsidR="00433FE5" w:rsidRDefault="00433FE5" w:rsidP="00433FE5">
      <w:pPr>
        <w:widowControl w:val="0"/>
        <w:autoSpaceDE w:val="0"/>
        <w:autoSpaceDN w:val="0"/>
        <w:adjustRightInd w:val="0"/>
        <w:rPr>
          <w:b/>
          <w:bCs/>
          <w:spacing w:val="24"/>
          <w:kern w:val="1"/>
          <w:sz w:val="24"/>
          <w:szCs w:val="24"/>
        </w:rPr>
      </w:pPr>
    </w:p>
    <w:p w14:paraId="3D50A437" w14:textId="7C2027B1" w:rsidR="007E5638" w:rsidRDefault="00433FE5" w:rsidP="005C5695">
      <w:pPr>
        <w:widowControl w:val="0"/>
        <w:autoSpaceDE w:val="0"/>
        <w:autoSpaceDN w:val="0"/>
        <w:adjustRightInd w:val="0"/>
      </w:pPr>
      <w:r w:rsidRPr="00433FE5">
        <w:rPr>
          <w:spacing w:val="5"/>
          <w:kern w:val="1"/>
        </w:rPr>
        <w:t xml:space="preserve">In this question, we did a sanity check for our back propagation formula. We did so by comparing the gradient computed using the numerical approximation formula provided for us, and the one calculated during our backpropagation function. </w:t>
      </w:r>
      <w:r w:rsidR="00095916">
        <w:rPr>
          <w:spacing w:val="5"/>
          <w:kern w:val="1"/>
        </w:rPr>
        <w:t xml:space="preserve">Below is the table requested that shows, </w:t>
      </w:r>
      <w:r w:rsidR="00095916">
        <w:t>type of weight, gradient obtained from numerical approximation, gradient obtained by backpropagation, absolute difference between the two.</w:t>
      </w:r>
    </w:p>
    <w:p w14:paraId="789FAC8E" w14:textId="735953C3" w:rsidR="00890940" w:rsidRDefault="00890940" w:rsidP="005C5695">
      <w:pPr>
        <w:widowControl w:val="0"/>
        <w:autoSpaceDE w:val="0"/>
        <w:autoSpaceDN w:val="0"/>
        <w:adjustRightInd w:val="0"/>
      </w:pPr>
      <w:r>
        <w:br/>
      </w:r>
      <w:r w:rsidR="00884DCD">
        <w:t>Please k</w:t>
      </w:r>
      <w:r>
        <w:t>eep in mind that epsilon used is 10</w:t>
      </w:r>
      <w:r w:rsidRPr="00890940">
        <w:rPr>
          <w:vertAlign w:val="superscript"/>
        </w:rPr>
        <w:t>-2</w:t>
      </w:r>
      <w:r>
        <w:t>, so differences should be in the order of 10</w:t>
      </w:r>
      <w:r w:rsidRPr="00890940">
        <w:rPr>
          <w:vertAlign w:val="superscript"/>
        </w:rPr>
        <w:t>-4</w:t>
      </w:r>
      <w:r>
        <w:t xml:space="preserve"> which is what we are getting</w:t>
      </w:r>
    </w:p>
    <w:p w14:paraId="43FABB8F" w14:textId="1BCC3BCC" w:rsidR="00EA3BA5" w:rsidRDefault="00EA3BA5" w:rsidP="005C5695">
      <w:pPr>
        <w:widowControl w:val="0"/>
        <w:autoSpaceDE w:val="0"/>
        <w:autoSpaceDN w:val="0"/>
        <w:adjustRightInd w:val="0"/>
      </w:pPr>
    </w:p>
    <w:tbl>
      <w:tblPr>
        <w:tblW w:w="0" w:type="auto"/>
        <w:jc w:val="center"/>
        <w:tblLook w:val="04A0" w:firstRow="1" w:lastRow="0" w:firstColumn="1" w:lastColumn="0" w:noHBand="0" w:noVBand="1"/>
      </w:tblPr>
      <w:tblGrid>
        <w:gridCol w:w="8136"/>
      </w:tblGrid>
      <w:tr w:rsidR="0027305B" w14:paraId="1D2CC527" w14:textId="77777777" w:rsidTr="00977668">
        <w:trPr>
          <w:trHeight w:val="2940"/>
          <w:jc w:val="center"/>
        </w:trPr>
        <w:tc>
          <w:tcPr>
            <w:tcW w:w="5503" w:type="dxa"/>
            <w:tcBorders>
              <w:top w:val="single" w:sz="12" w:space="0" w:color="BFBFBF"/>
              <w:left w:val="single" w:sz="12" w:space="0" w:color="BFBFBF"/>
              <w:bottom w:val="single" w:sz="12" w:space="0" w:color="BFBFBF"/>
              <w:right w:val="single" w:sz="12" w:space="0" w:color="BFBFBF"/>
            </w:tcBorders>
            <w:vAlign w:val="center"/>
            <w:hideMark/>
          </w:tcPr>
          <w:p w14:paraId="7E6C5604" w14:textId="13901335" w:rsidR="0027305B" w:rsidRDefault="0027305B" w:rsidP="00977668">
            <w:pPr>
              <w:autoSpaceDE w:val="0"/>
              <w:autoSpaceDN w:val="0"/>
              <w:spacing w:before="120" w:line="223" w:lineRule="auto"/>
              <w:jc w:val="center"/>
            </w:pPr>
            <w:r>
              <w:rPr>
                <w:noProof/>
              </w:rPr>
              <w:drawing>
                <wp:inline distT="0" distB="0" distL="0" distR="0" wp14:anchorId="193D8B95" wp14:editId="692096DD">
                  <wp:extent cx="5029200" cy="1196340"/>
                  <wp:effectExtent l="0" t="0" r="0" b="3810"/>
                  <wp:docPr id="1" name="Picture 1"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with medium confidenc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29200" cy="1196340"/>
                          </a:xfrm>
                          <a:prstGeom prst="rect">
                            <a:avLst/>
                          </a:prstGeom>
                          <a:noFill/>
                          <a:ln>
                            <a:noFill/>
                          </a:ln>
                        </pic:spPr>
                      </pic:pic>
                    </a:graphicData>
                  </a:graphic>
                </wp:inline>
              </w:drawing>
            </w:r>
          </w:p>
        </w:tc>
      </w:tr>
    </w:tbl>
    <w:p w14:paraId="60F4F810" w14:textId="577F4F91" w:rsidR="0027305B" w:rsidRDefault="0027305B" w:rsidP="0027305B">
      <w:pPr>
        <w:widowControl w:val="0"/>
        <w:autoSpaceDE w:val="0"/>
        <w:autoSpaceDN w:val="0"/>
        <w:adjustRightInd w:val="0"/>
        <w:spacing w:before="120" w:line="226" w:lineRule="auto"/>
        <w:jc w:val="center"/>
        <w:rPr>
          <w:spacing w:val="5"/>
          <w:kern w:val="1"/>
        </w:rPr>
      </w:pPr>
      <w:r>
        <w:rPr>
          <w:spacing w:val="5"/>
          <w:kern w:val="1"/>
        </w:rPr>
        <w:t xml:space="preserve">Figure </w:t>
      </w:r>
      <w:r w:rsidR="00E617D5">
        <w:rPr>
          <w:spacing w:val="5"/>
          <w:kern w:val="1"/>
        </w:rPr>
        <w:t>7</w:t>
      </w:r>
      <w:r w:rsidR="00063C5A">
        <w:rPr>
          <w:spacing w:val="5"/>
          <w:kern w:val="1"/>
        </w:rPr>
        <w:t xml:space="preserve">: Sanity Check </w:t>
      </w:r>
      <w:r w:rsidR="00CE220F">
        <w:rPr>
          <w:spacing w:val="5"/>
          <w:kern w:val="1"/>
        </w:rPr>
        <w:t xml:space="preserve">Table </w:t>
      </w:r>
      <w:r w:rsidR="00063C5A">
        <w:rPr>
          <w:spacing w:val="5"/>
          <w:kern w:val="1"/>
        </w:rPr>
        <w:t>for Backpropagation</w:t>
      </w:r>
    </w:p>
    <w:p w14:paraId="78812756" w14:textId="30DD6092" w:rsidR="00EA3BA5" w:rsidRPr="0027305B" w:rsidRDefault="00EA3BA5" w:rsidP="005C5695">
      <w:pPr>
        <w:widowControl w:val="0"/>
        <w:autoSpaceDE w:val="0"/>
        <w:autoSpaceDN w:val="0"/>
        <w:adjustRightInd w:val="0"/>
      </w:pPr>
    </w:p>
    <w:p w14:paraId="73BB47D8" w14:textId="77777777" w:rsidR="00BB4C22" w:rsidRDefault="00BB4C22" w:rsidP="005C5695">
      <w:pPr>
        <w:widowControl w:val="0"/>
        <w:autoSpaceDE w:val="0"/>
        <w:autoSpaceDN w:val="0"/>
        <w:adjustRightInd w:val="0"/>
        <w:rPr>
          <w:spacing w:val="5"/>
          <w:kern w:val="1"/>
        </w:rPr>
      </w:pPr>
    </w:p>
    <w:p w14:paraId="04CE9B90" w14:textId="77777777" w:rsidR="00961F81" w:rsidRDefault="00961F81" w:rsidP="0081344F">
      <w:pPr>
        <w:widowControl w:val="0"/>
        <w:autoSpaceDE w:val="0"/>
        <w:autoSpaceDN w:val="0"/>
        <w:adjustRightInd w:val="0"/>
        <w:ind w:left="1440" w:hanging="1440"/>
        <w:rPr>
          <w:b/>
          <w:bCs/>
          <w:spacing w:val="24"/>
          <w:kern w:val="1"/>
          <w:sz w:val="24"/>
          <w:szCs w:val="24"/>
        </w:rPr>
      </w:pPr>
    </w:p>
    <w:p w14:paraId="3751CCA9" w14:textId="5D793D82" w:rsidR="0081344F" w:rsidRDefault="00033D8A" w:rsidP="0081344F">
      <w:pPr>
        <w:widowControl w:val="0"/>
        <w:autoSpaceDE w:val="0"/>
        <w:autoSpaceDN w:val="0"/>
        <w:adjustRightInd w:val="0"/>
        <w:ind w:left="1440" w:hanging="1440"/>
        <w:rPr>
          <w:b/>
          <w:bCs/>
          <w:spacing w:val="24"/>
          <w:kern w:val="1"/>
          <w:sz w:val="24"/>
          <w:szCs w:val="24"/>
        </w:rPr>
      </w:pPr>
      <w:r>
        <w:rPr>
          <w:b/>
          <w:bCs/>
          <w:spacing w:val="24"/>
          <w:kern w:val="1"/>
          <w:sz w:val="24"/>
          <w:szCs w:val="24"/>
        </w:rPr>
        <w:t>5</w:t>
      </w:r>
      <w:r w:rsidR="0081344F">
        <w:rPr>
          <w:b/>
          <w:bCs/>
          <w:spacing w:val="24"/>
          <w:kern w:val="1"/>
          <w:sz w:val="24"/>
          <w:szCs w:val="24"/>
        </w:rPr>
        <w:t xml:space="preserve">       </w:t>
      </w:r>
      <w:r w:rsidR="00170038" w:rsidRPr="00170038">
        <w:rPr>
          <w:b/>
          <w:bCs/>
          <w:spacing w:val="24"/>
          <w:kern w:val="1"/>
          <w:sz w:val="24"/>
          <w:szCs w:val="24"/>
        </w:rPr>
        <w:t>Neural Network with Momentum</w:t>
      </w:r>
    </w:p>
    <w:p w14:paraId="342A8F2D" w14:textId="73FE62B5" w:rsidR="00F347AE" w:rsidRDefault="00F347AE" w:rsidP="00F347AE">
      <w:pPr>
        <w:widowControl w:val="0"/>
        <w:autoSpaceDE w:val="0"/>
        <w:autoSpaceDN w:val="0"/>
        <w:adjustRightInd w:val="0"/>
        <w:rPr>
          <w:spacing w:val="5"/>
          <w:kern w:val="1"/>
        </w:rPr>
      </w:pPr>
    </w:p>
    <w:p w14:paraId="6A4B8D41" w14:textId="322A4417" w:rsidR="00FC0A4A" w:rsidRDefault="00983A77" w:rsidP="005669DD">
      <w:pPr>
        <w:widowControl w:val="0"/>
        <w:autoSpaceDE w:val="0"/>
        <w:autoSpaceDN w:val="0"/>
        <w:adjustRightInd w:val="0"/>
        <w:spacing w:before="120" w:line="226" w:lineRule="auto"/>
        <w:jc w:val="both"/>
        <w:rPr>
          <w:spacing w:val="5"/>
          <w:kern w:val="1"/>
        </w:rPr>
      </w:pPr>
      <w:r>
        <w:rPr>
          <w:spacing w:val="5"/>
          <w:kern w:val="1"/>
        </w:rPr>
        <w:t>We implemented our neural network architecture as follows: we had a 2-layer network (with inputs</w:t>
      </w:r>
      <w:r w:rsidR="00567E30">
        <w:rPr>
          <w:spacing w:val="5"/>
          <w:kern w:val="1"/>
        </w:rPr>
        <w:t>’</w:t>
      </w:r>
      <w:r>
        <w:rPr>
          <w:spacing w:val="5"/>
          <w:kern w:val="1"/>
        </w:rPr>
        <w:t xml:space="preserve"> layer it becomes a 3 Layer Network).</w:t>
      </w:r>
      <w:r w:rsidR="00B0773B">
        <w:rPr>
          <w:spacing w:val="5"/>
          <w:kern w:val="1"/>
        </w:rPr>
        <w:t xml:space="preserve"> The input layer size is 3072</w:t>
      </w:r>
      <w:r w:rsidR="00D97023">
        <w:rPr>
          <w:spacing w:val="5"/>
          <w:kern w:val="1"/>
        </w:rPr>
        <w:t xml:space="preserve"> (+1 Bias)</w:t>
      </w:r>
      <w:r w:rsidR="00B0773B">
        <w:rPr>
          <w:spacing w:val="5"/>
          <w:kern w:val="1"/>
        </w:rPr>
        <w:t xml:space="preserve">, the </w:t>
      </w:r>
      <w:r w:rsidR="00B0773B">
        <w:rPr>
          <w:spacing w:val="5"/>
          <w:kern w:val="1"/>
        </w:rPr>
        <w:lastRenderedPageBreak/>
        <w:t xml:space="preserve">hidden layer has a size of 128 </w:t>
      </w:r>
      <w:r w:rsidR="00D97023">
        <w:rPr>
          <w:spacing w:val="5"/>
          <w:kern w:val="1"/>
        </w:rPr>
        <w:t xml:space="preserve">(+1 Bias) </w:t>
      </w:r>
      <w:r w:rsidR="00B0773B">
        <w:rPr>
          <w:spacing w:val="5"/>
          <w:kern w:val="1"/>
        </w:rPr>
        <w:t xml:space="preserve">with a </w:t>
      </w:r>
      <w:proofErr w:type="spellStart"/>
      <w:r w:rsidR="00B0773B">
        <w:rPr>
          <w:spacing w:val="5"/>
          <w:kern w:val="1"/>
        </w:rPr>
        <w:t>tanh</w:t>
      </w:r>
      <w:proofErr w:type="spellEnd"/>
      <w:r w:rsidR="00B0773B">
        <w:rPr>
          <w:spacing w:val="5"/>
          <w:kern w:val="1"/>
        </w:rPr>
        <w:t xml:space="preserve"> activation function, and the output layer has 20 units to represent the 20 </w:t>
      </w:r>
      <w:r w:rsidR="00D97023">
        <w:rPr>
          <w:spacing w:val="5"/>
          <w:kern w:val="1"/>
        </w:rPr>
        <w:t>super classes</w:t>
      </w:r>
      <w:r w:rsidR="00B0773B">
        <w:rPr>
          <w:spacing w:val="5"/>
          <w:kern w:val="1"/>
        </w:rPr>
        <w:t xml:space="preserve"> that we are classifying on, with a </w:t>
      </w:r>
      <w:proofErr w:type="spellStart"/>
      <w:r w:rsidR="00B0773B">
        <w:rPr>
          <w:spacing w:val="5"/>
          <w:kern w:val="1"/>
        </w:rPr>
        <w:t>softmax</w:t>
      </w:r>
      <w:proofErr w:type="spellEnd"/>
      <w:r w:rsidR="00B0773B">
        <w:rPr>
          <w:spacing w:val="5"/>
          <w:kern w:val="1"/>
        </w:rPr>
        <w:t xml:space="preserve"> activation function to be able to perform multi-class classification. </w:t>
      </w:r>
      <w:r w:rsidR="00FC0A4A">
        <w:rPr>
          <w:spacing w:val="5"/>
          <w:kern w:val="1"/>
        </w:rPr>
        <w:t>We also included a momentum of 0.9, as requested, which essentially help us converge faster and better, by making our step bigger if we are going in the right direction and slowing us down if we are going in the wrong one. More of these details about the effect on momentum on gradient descent have been explained above.</w:t>
      </w:r>
    </w:p>
    <w:p w14:paraId="2B0B0817" w14:textId="6119408F" w:rsidR="00600E0E" w:rsidRDefault="00FC0A4A" w:rsidP="005669DD">
      <w:pPr>
        <w:widowControl w:val="0"/>
        <w:autoSpaceDE w:val="0"/>
        <w:autoSpaceDN w:val="0"/>
        <w:adjustRightInd w:val="0"/>
        <w:spacing w:before="120" w:line="226" w:lineRule="auto"/>
        <w:jc w:val="both"/>
        <w:rPr>
          <w:spacing w:val="5"/>
          <w:kern w:val="1"/>
        </w:rPr>
      </w:pPr>
      <w:r>
        <w:rPr>
          <w:spacing w:val="5"/>
          <w:kern w:val="1"/>
        </w:rPr>
        <w:t xml:space="preserve">The hyperparameters that we did tuning on were learning rate, batch size using for loops, and we found out that the best learning rate was 0.005 and best batch size 1024. </w:t>
      </w:r>
      <w:r w:rsidR="009D4F78">
        <w:rPr>
          <w:spacing w:val="5"/>
          <w:kern w:val="1"/>
        </w:rPr>
        <w:t>Below are the plots for train/</w:t>
      </w:r>
      <w:proofErr w:type="spellStart"/>
      <w:r w:rsidR="009D4F78">
        <w:rPr>
          <w:spacing w:val="5"/>
          <w:kern w:val="1"/>
        </w:rPr>
        <w:t>val</w:t>
      </w:r>
      <w:proofErr w:type="spellEnd"/>
      <w:r w:rsidR="009D4F78">
        <w:rPr>
          <w:spacing w:val="5"/>
          <w:kern w:val="1"/>
        </w:rPr>
        <w:t xml:space="preserve"> loss and accuracy, along with the test accuracy reported.</w:t>
      </w:r>
    </w:p>
    <w:p w14:paraId="57A39991" w14:textId="77777777" w:rsidR="00983A77" w:rsidRDefault="00983A77" w:rsidP="005669DD">
      <w:pPr>
        <w:widowControl w:val="0"/>
        <w:autoSpaceDE w:val="0"/>
        <w:autoSpaceDN w:val="0"/>
        <w:adjustRightInd w:val="0"/>
        <w:spacing w:before="120" w:line="226" w:lineRule="auto"/>
        <w:jc w:val="both"/>
        <w:rPr>
          <w:spacing w:val="5"/>
          <w:kern w:val="1"/>
        </w:rPr>
      </w:pPr>
    </w:p>
    <w:tbl>
      <w:tblPr>
        <w:tblW w:w="0" w:type="auto"/>
        <w:jc w:val="center"/>
        <w:tblLook w:val="04A0" w:firstRow="1" w:lastRow="0" w:firstColumn="1" w:lastColumn="0" w:noHBand="0" w:noVBand="1"/>
      </w:tblPr>
      <w:tblGrid>
        <w:gridCol w:w="7150"/>
      </w:tblGrid>
      <w:tr w:rsidR="008B0668" w14:paraId="2EB8326C" w14:textId="77777777" w:rsidTr="00B95282">
        <w:trPr>
          <w:trHeight w:val="1874"/>
          <w:jc w:val="center"/>
        </w:trPr>
        <w:tc>
          <w:tcPr>
            <w:tcW w:w="7150" w:type="dxa"/>
            <w:tcBorders>
              <w:top w:val="single" w:sz="12" w:space="0" w:color="BFBFBF"/>
              <w:left w:val="single" w:sz="12" w:space="0" w:color="BFBFBF"/>
              <w:bottom w:val="single" w:sz="12" w:space="0" w:color="BFBFBF"/>
              <w:right w:val="single" w:sz="12" w:space="0" w:color="BFBFBF"/>
            </w:tcBorders>
            <w:vAlign w:val="center"/>
            <w:hideMark/>
          </w:tcPr>
          <w:p w14:paraId="222CE0C9" w14:textId="3FA47190" w:rsidR="008B0668" w:rsidRDefault="00B95282" w:rsidP="00392BBF">
            <w:pPr>
              <w:autoSpaceDE w:val="0"/>
              <w:autoSpaceDN w:val="0"/>
              <w:spacing w:before="120" w:line="223" w:lineRule="auto"/>
              <w:jc w:val="center"/>
            </w:pPr>
            <w:r>
              <w:rPr>
                <w:noProof/>
              </w:rPr>
              <w:drawing>
                <wp:inline distT="0" distB="0" distL="0" distR="0" wp14:anchorId="569A4DAF" wp14:editId="57F72D8D">
                  <wp:extent cx="3302000" cy="24765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309583" cy="2482187"/>
                          </a:xfrm>
                          <a:prstGeom prst="rect">
                            <a:avLst/>
                          </a:prstGeom>
                          <a:noFill/>
                          <a:ln>
                            <a:noFill/>
                          </a:ln>
                        </pic:spPr>
                      </pic:pic>
                    </a:graphicData>
                  </a:graphic>
                </wp:inline>
              </w:drawing>
            </w:r>
          </w:p>
        </w:tc>
      </w:tr>
    </w:tbl>
    <w:p w14:paraId="0607C489" w14:textId="1AB1F0D7" w:rsidR="00F26429" w:rsidRDefault="00F26429" w:rsidP="00D97023">
      <w:pPr>
        <w:autoSpaceDE w:val="0"/>
        <w:autoSpaceDN w:val="0"/>
        <w:spacing w:before="120" w:line="223" w:lineRule="auto"/>
        <w:jc w:val="center"/>
        <w:rPr>
          <w:spacing w:val="5"/>
        </w:rPr>
      </w:pPr>
      <w:r>
        <w:rPr>
          <w:spacing w:val="5"/>
        </w:rPr>
        <w:t xml:space="preserve">Figure </w:t>
      </w:r>
      <w:r w:rsidR="00E617D5">
        <w:rPr>
          <w:spacing w:val="5"/>
        </w:rPr>
        <w:t>8</w:t>
      </w:r>
      <w:r w:rsidR="00D97023">
        <w:rPr>
          <w:spacing w:val="5"/>
        </w:rPr>
        <w:t>:</w:t>
      </w:r>
      <w:r>
        <w:rPr>
          <w:spacing w:val="5"/>
        </w:rPr>
        <w:t xml:space="preserve"> </w:t>
      </w:r>
      <w:r w:rsidR="00D97023">
        <w:rPr>
          <w:spacing w:val="5"/>
        </w:rPr>
        <w:t xml:space="preserve">Momentum </w:t>
      </w:r>
      <w:r w:rsidR="00C20962">
        <w:rPr>
          <w:spacing w:val="5"/>
        </w:rPr>
        <w:t>L</w:t>
      </w:r>
      <w:r>
        <w:rPr>
          <w:spacing w:val="5"/>
        </w:rPr>
        <w:t>oss</w:t>
      </w:r>
      <w:r w:rsidR="00C20962">
        <w:rPr>
          <w:spacing w:val="5"/>
        </w:rPr>
        <w:t xml:space="preserve"> plots</w:t>
      </w:r>
      <w:r>
        <w:rPr>
          <w:spacing w:val="5"/>
        </w:rPr>
        <w:t xml:space="preserve"> [train and valid]</w:t>
      </w:r>
    </w:p>
    <w:p w14:paraId="0E5C0C94" w14:textId="2C3279AB" w:rsidR="008D424D" w:rsidRDefault="008D424D" w:rsidP="008D424D">
      <w:pPr>
        <w:autoSpaceDE w:val="0"/>
        <w:autoSpaceDN w:val="0"/>
        <w:spacing w:before="120" w:line="223" w:lineRule="auto"/>
        <w:rPr>
          <w:spacing w:val="5"/>
        </w:rPr>
      </w:pPr>
    </w:p>
    <w:tbl>
      <w:tblPr>
        <w:tblW w:w="0" w:type="auto"/>
        <w:jc w:val="center"/>
        <w:tblLook w:val="04A0" w:firstRow="1" w:lastRow="0" w:firstColumn="1" w:lastColumn="0" w:noHBand="0" w:noVBand="1"/>
      </w:tblPr>
      <w:tblGrid>
        <w:gridCol w:w="7150"/>
      </w:tblGrid>
      <w:tr w:rsidR="00B95282" w14:paraId="584FC264" w14:textId="77777777" w:rsidTr="00001AFB">
        <w:trPr>
          <w:trHeight w:val="1874"/>
          <w:jc w:val="center"/>
        </w:trPr>
        <w:tc>
          <w:tcPr>
            <w:tcW w:w="7150" w:type="dxa"/>
            <w:tcBorders>
              <w:top w:val="single" w:sz="12" w:space="0" w:color="BFBFBF"/>
              <w:left w:val="single" w:sz="12" w:space="0" w:color="BFBFBF"/>
              <w:bottom w:val="single" w:sz="12" w:space="0" w:color="BFBFBF"/>
              <w:right w:val="single" w:sz="12" w:space="0" w:color="BFBFBF"/>
            </w:tcBorders>
            <w:vAlign w:val="center"/>
            <w:hideMark/>
          </w:tcPr>
          <w:p w14:paraId="2B8CEC3E" w14:textId="70123791" w:rsidR="00B95282" w:rsidRDefault="00B95282" w:rsidP="00001AFB">
            <w:pPr>
              <w:autoSpaceDE w:val="0"/>
              <w:autoSpaceDN w:val="0"/>
              <w:spacing w:before="120" w:line="223" w:lineRule="auto"/>
              <w:jc w:val="center"/>
            </w:pPr>
            <w:r>
              <w:rPr>
                <w:noProof/>
              </w:rPr>
              <w:drawing>
                <wp:inline distT="0" distB="0" distL="0" distR="0" wp14:anchorId="2EEB47B3" wp14:editId="2F3D935F">
                  <wp:extent cx="4143021" cy="3107266"/>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149069" cy="3111802"/>
                          </a:xfrm>
                          <a:prstGeom prst="rect">
                            <a:avLst/>
                          </a:prstGeom>
                          <a:noFill/>
                          <a:ln>
                            <a:noFill/>
                          </a:ln>
                        </pic:spPr>
                      </pic:pic>
                    </a:graphicData>
                  </a:graphic>
                </wp:inline>
              </w:drawing>
            </w:r>
          </w:p>
        </w:tc>
      </w:tr>
    </w:tbl>
    <w:p w14:paraId="06E15531" w14:textId="24F8725E" w:rsidR="00B95282" w:rsidRDefault="00B95282" w:rsidP="00D97023">
      <w:pPr>
        <w:autoSpaceDE w:val="0"/>
        <w:autoSpaceDN w:val="0"/>
        <w:spacing w:before="120" w:line="223" w:lineRule="auto"/>
        <w:jc w:val="center"/>
        <w:rPr>
          <w:spacing w:val="5"/>
        </w:rPr>
      </w:pPr>
      <w:r>
        <w:rPr>
          <w:spacing w:val="5"/>
        </w:rPr>
        <w:t xml:space="preserve">Figure </w:t>
      </w:r>
      <w:r w:rsidR="00E617D5">
        <w:rPr>
          <w:spacing w:val="5"/>
        </w:rPr>
        <w:t>9</w:t>
      </w:r>
      <w:r w:rsidR="00D97023">
        <w:rPr>
          <w:spacing w:val="5"/>
        </w:rPr>
        <w:t>:</w:t>
      </w:r>
      <w:r>
        <w:rPr>
          <w:spacing w:val="5"/>
        </w:rPr>
        <w:t xml:space="preserve"> </w:t>
      </w:r>
      <w:r w:rsidR="00D97023">
        <w:rPr>
          <w:spacing w:val="5"/>
        </w:rPr>
        <w:t xml:space="preserve">Momentum </w:t>
      </w:r>
      <w:r w:rsidR="009B45D4">
        <w:rPr>
          <w:spacing w:val="5"/>
        </w:rPr>
        <w:t>Accuracy</w:t>
      </w:r>
      <w:r>
        <w:rPr>
          <w:spacing w:val="5"/>
        </w:rPr>
        <w:t xml:space="preserve"> plots [train and valid]</w:t>
      </w:r>
    </w:p>
    <w:p w14:paraId="27724ED1" w14:textId="7BEF46AE" w:rsidR="00B95282" w:rsidRDefault="00B95282" w:rsidP="008D424D">
      <w:pPr>
        <w:autoSpaceDE w:val="0"/>
        <w:autoSpaceDN w:val="0"/>
        <w:spacing w:before="120" w:line="223" w:lineRule="auto"/>
        <w:rPr>
          <w:spacing w:val="5"/>
        </w:rPr>
      </w:pPr>
    </w:p>
    <w:p w14:paraId="257773C7" w14:textId="77777777" w:rsidR="00B95282" w:rsidRDefault="00B95282" w:rsidP="008D424D">
      <w:pPr>
        <w:autoSpaceDE w:val="0"/>
        <w:autoSpaceDN w:val="0"/>
        <w:spacing w:before="120" w:line="223" w:lineRule="auto"/>
        <w:rPr>
          <w:spacing w:val="5"/>
        </w:rPr>
      </w:pPr>
    </w:p>
    <w:p w14:paraId="011DBFF4" w14:textId="57991823" w:rsidR="005669DD" w:rsidRDefault="0057095B" w:rsidP="00F347AE">
      <w:pPr>
        <w:widowControl w:val="0"/>
        <w:autoSpaceDE w:val="0"/>
        <w:autoSpaceDN w:val="0"/>
        <w:adjustRightInd w:val="0"/>
        <w:rPr>
          <w:spacing w:val="5"/>
          <w:kern w:val="1"/>
        </w:rPr>
      </w:pPr>
      <w:r>
        <w:rPr>
          <w:spacing w:val="5"/>
          <w:kern w:val="1"/>
        </w:rPr>
        <w:t>This network performed well, as we got</w:t>
      </w:r>
      <w:r w:rsidR="00D97023">
        <w:rPr>
          <w:spacing w:val="5"/>
          <w:kern w:val="1"/>
        </w:rPr>
        <w:t xml:space="preserve"> </w:t>
      </w:r>
      <w:r>
        <w:rPr>
          <w:spacing w:val="5"/>
          <w:kern w:val="1"/>
        </w:rPr>
        <w:t>24.</w:t>
      </w:r>
      <w:r w:rsidR="00D97023">
        <w:rPr>
          <w:spacing w:val="5"/>
          <w:kern w:val="1"/>
        </w:rPr>
        <w:t>46</w:t>
      </w:r>
      <w:r>
        <w:rPr>
          <w:spacing w:val="5"/>
          <w:kern w:val="1"/>
        </w:rPr>
        <w:t>% as our test accuracy o</w:t>
      </w:r>
      <w:r w:rsidR="00D97023">
        <w:rPr>
          <w:spacing w:val="5"/>
          <w:kern w:val="1"/>
        </w:rPr>
        <w:t>n</w:t>
      </w:r>
      <w:r>
        <w:rPr>
          <w:spacing w:val="5"/>
          <w:kern w:val="1"/>
        </w:rPr>
        <w:t xml:space="preserve"> unseen data, so it also generalizes well, which is a good sign.  Now the accuracy isn’t in the high 80s because it is a relatively shallow network to be able to predict 20 classes, and we don’t have enough data to offset this effect. </w:t>
      </w:r>
      <w:r w:rsidR="009B2970">
        <w:rPr>
          <w:spacing w:val="5"/>
          <w:kern w:val="1"/>
        </w:rPr>
        <w:t xml:space="preserve">But </w:t>
      </w:r>
      <w:proofErr w:type="gramStart"/>
      <w:r w:rsidR="009B2970">
        <w:rPr>
          <w:spacing w:val="5"/>
          <w:kern w:val="1"/>
        </w:rPr>
        <w:t>overall</w:t>
      </w:r>
      <w:proofErr w:type="gramEnd"/>
      <w:r w:rsidR="009B2970">
        <w:rPr>
          <w:spacing w:val="5"/>
          <w:kern w:val="1"/>
        </w:rPr>
        <w:t xml:space="preserve"> the plots seem okay, there is convergence happening for the loss function and we got a close to desired result</w:t>
      </w:r>
      <w:r w:rsidR="004C79D4">
        <w:rPr>
          <w:spacing w:val="5"/>
          <w:kern w:val="1"/>
        </w:rPr>
        <w:t>s.</w:t>
      </w:r>
    </w:p>
    <w:p w14:paraId="7ACC5511" w14:textId="508BA327" w:rsidR="00997A26" w:rsidRDefault="00997A26" w:rsidP="00F347AE">
      <w:pPr>
        <w:widowControl w:val="0"/>
        <w:autoSpaceDE w:val="0"/>
        <w:autoSpaceDN w:val="0"/>
        <w:adjustRightInd w:val="0"/>
        <w:rPr>
          <w:spacing w:val="5"/>
          <w:kern w:val="1"/>
        </w:rPr>
      </w:pPr>
    </w:p>
    <w:p w14:paraId="0D3B9721" w14:textId="77777777" w:rsidR="00997A26" w:rsidRDefault="00997A26" w:rsidP="00F347AE">
      <w:pPr>
        <w:widowControl w:val="0"/>
        <w:autoSpaceDE w:val="0"/>
        <w:autoSpaceDN w:val="0"/>
        <w:adjustRightInd w:val="0"/>
        <w:rPr>
          <w:spacing w:val="5"/>
          <w:kern w:val="1"/>
        </w:rPr>
      </w:pPr>
    </w:p>
    <w:p w14:paraId="7DB6011C" w14:textId="77777777" w:rsidR="005669DD" w:rsidRDefault="005669DD" w:rsidP="00F347AE">
      <w:pPr>
        <w:widowControl w:val="0"/>
        <w:autoSpaceDE w:val="0"/>
        <w:autoSpaceDN w:val="0"/>
        <w:adjustRightInd w:val="0"/>
        <w:rPr>
          <w:spacing w:val="5"/>
          <w:kern w:val="1"/>
        </w:rPr>
      </w:pPr>
    </w:p>
    <w:p w14:paraId="396A9834" w14:textId="3CDFCC61" w:rsidR="002E7D36" w:rsidRDefault="00033D8A" w:rsidP="002E7D36">
      <w:pPr>
        <w:widowControl w:val="0"/>
        <w:autoSpaceDE w:val="0"/>
        <w:autoSpaceDN w:val="0"/>
        <w:adjustRightInd w:val="0"/>
        <w:ind w:left="1440" w:hanging="1440"/>
        <w:rPr>
          <w:b/>
          <w:bCs/>
          <w:spacing w:val="24"/>
          <w:kern w:val="1"/>
          <w:sz w:val="24"/>
          <w:szCs w:val="24"/>
        </w:rPr>
      </w:pPr>
      <w:r>
        <w:rPr>
          <w:b/>
          <w:bCs/>
          <w:spacing w:val="24"/>
          <w:kern w:val="1"/>
          <w:sz w:val="24"/>
          <w:szCs w:val="24"/>
        </w:rPr>
        <w:t>6</w:t>
      </w:r>
      <w:r w:rsidR="002E7D36">
        <w:rPr>
          <w:b/>
          <w:bCs/>
          <w:spacing w:val="24"/>
          <w:kern w:val="1"/>
          <w:sz w:val="24"/>
          <w:szCs w:val="24"/>
        </w:rPr>
        <w:t xml:space="preserve">       </w:t>
      </w:r>
      <w:r w:rsidR="00BB406E" w:rsidRPr="00BB406E">
        <w:rPr>
          <w:b/>
          <w:bCs/>
          <w:spacing w:val="24"/>
          <w:kern w:val="1"/>
          <w:sz w:val="24"/>
          <w:szCs w:val="24"/>
        </w:rPr>
        <w:t>Regularization Experiments</w:t>
      </w:r>
    </w:p>
    <w:p w14:paraId="3D9ACE9E" w14:textId="73465DBF" w:rsidR="002E7D36" w:rsidRDefault="002E7D36" w:rsidP="002E7D36">
      <w:pPr>
        <w:widowControl w:val="0"/>
        <w:autoSpaceDE w:val="0"/>
        <w:autoSpaceDN w:val="0"/>
        <w:adjustRightInd w:val="0"/>
        <w:ind w:left="1440" w:hanging="1440"/>
        <w:rPr>
          <w:b/>
          <w:bCs/>
          <w:spacing w:val="24"/>
          <w:kern w:val="1"/>
          <w:sz w:val="24"/>
          <w:szCs w:val="24"/>
        </w:rPr>
      </w:pPr>
    </w:p>
    <w:p w14:paraId="1E432695" w14:textId="38075E0C" w:rsidR="00C07B49" w:rsidRDefault="00622DD5" w:rsidP="002E7D36">
      <w:pPr>
        <w:widowControl w:val="0"/>
        <w:autoSpaceDE w:val="0"/>
        <w:autoSpaceDN w:val="0"/>
        <w:adjustRightInd w:val="0"/>
        <w:spacing w:before="120" w:line="226" w:lineRule="auto"/>
        <w:jc w:val="both"/>
        <w:rPr>
          <w:spacing w:val="5"/>
          <w:kern w:val="1"/>
        </w:rPr>
      </w:pPr>
      <w:r>
        <w:rPr>
          <w:spacing w:val="5"/>
          <w:kern w:val="1"/>
        </w:rPr>
        <w:t xml:space="preserve">In this section, we introduced a new hyperparameter, which is the regularization term </w:t>
      </w:r>
      <w:r w:rsidRPr="00622DD5">
        <w:rPr>
          <w:spacing w:val="5"/>
          <w:kern w:val="1"/>
        </w:rPr>
        <w:t>λ</w:t>
      </w:r>
      <w:r w:rsidR="00D97023">
        <w:rPr>
          <w:spacing w:val="5"/>
          <w:kern w:val="1"/>
        </w:rPr>
        <w:t xml:space="preserve"> for L2 regularization</w:t>
      </w:r>
      <w:r w:rsidR="006D3683">
        <w:rPr>
          <w:spacing w:val="5"/>
          <w:kern w:val="1"/>
        </w:rPr>
        <w:t xml:space="preserve">. </w:t>
      </w:r>
      <w:r w:rsidR="007760EE">
        <w:rPr>
          <w:spacing w:val="5"/>
          <w:kern w:val="1"/>
        </w:rPr>
        <w:t>We started with the best network found and discussed previously</w:t>
      </w:r>
      <w:r w:rsidR="002049FB">
        <w:rPr>
          <w:spacing w:val="5"/>
          <w:kern w:val="1"/>
        </w:rPr>
        <w:t xml:space="preserve">. </w:t>
      </w:r>
      <w:r w:rsidR="00C07B49">
        <w:rPr>
          <w:spacing w:val="5"/>
          <w:kern w:val="1"/>
        </w:rPr>
        <w:t xml:space="preserve">We added </w:t>
      </w:r>
      <w:r w:rsidR="00C07B49" w:rsidRPr="00622DD5">
        <w:rPr>
          <w:spacing w:val="5"/>
          <w:kern w:val="1"/>
        </w:rPr>
        <w:t>λ</w:t>
      </w:r>
      <w:r w:rsidR="00C07B49">
        <w:rPr>
          <w:spacing w:val="5"/>
          <w:kern w:val="1"/>
        </w:rPr>
        <w:t xml:space="preserve"> in our update parameters functions </w:t>
      </w:r>
      <w:r w:rsidR="00D97023">
        <w:rPr>
          <w:spacing w:val="5"/>
          <w:kern w:val="1"/>
        </w:rPr>
        <w:t>using the te</w:t>
      </w:r>
      <w:r w:rsidR="00337108">
        <w:rPr>
          <w:spacing w:val="5"/>
          <w:kern w:val="1"/>
        </w:rPr>
        <w:t>ch</w:t>
      </w:r>
      <w:r w:rsidR="00D97023">
        <w:rPr>
          <w:spacing w:val="5"/>
          <w:kern w:val="1"/>
        </w:rPr>
        <w:t xml:space="preserve">nique called weight decay, </w:t>
      </w:r>
      <w:r w:rsidR="00337108">
        <w:rPr>
          <w:spacing w:val="5"/>
          <w:kern w:val="1"/>
        </w:rPr>
        <w:t>where we</w:t>
      </w:r>
      <w:r w:rsidR="00C07B49">
        <w:rPr>
          <w:spacing w:val="5"/>
          <w:kern w:val="1"/>
        </w:rPr>
        <w:t xml:space="preserve"> subtract</w:t>
      </w:r>
      <w:r w:rsidR="00337108">
        <w:rPr>
          <w:spacing w:val="5"/>
          <w:kern w:val="1"/>
        </w:rPr>
        <w:t xml:space="preserve"> </w:t>
      </w:r>
      <w:r w:rsidR="00C07B49">
        <w:rPr>
          <w:spacing w:val="5"/>
          <w:kern w:val="1"/>
        </w:rPr>
        <w:t xml:space="preserve">a small multiple </w:t>
      </w:r>
      <w:r w:rsidR="00337108">
        <w:rPr>
          <w:spacing w:val="5"/>
          <w:kern w:val="1"/>
        </w:rPr>
        <w:t xml:space="preserve">factors parameterized by </w:t>
      </w:r>
      <w:r w:rsidR="00337108" w:rsidRPr="00622DD5">
        <w:rPr>
          <w:spacing w:val="5"/>
          <w:kern w:val="1"/>
        </w:rPr>
        <w:t>λ</w:t>
      </w:r>
      <w:r w:rsidR="00C07B49">
        <w:rPr>
          <w:spacing w:val="5"/>
          <w:kern w:val="1"/>
        </w:rPr>
        <w:t xml:space="preserve"> from the weight update to try and prevent weights from becoming more and more dominant in the model.</w:t>
      </w:r>
    </w:p>
    <w:p w14:paraId="10BC2585" w14:textId="1B66CE4E" w:rsidR="00906AE6" w:rsidRDefault="00906AE6" w:rsidP="002E7D36">
      <w:pPr>
        <w:widowControl w:val="0"/>
        <w:autoSpaceDE w:val="0"/>
        <w:autoSpaceDN w:val="0"/>
        <w:adjustRightInd w:val="0"/>
        <w:spacing w:before="120" w:line="226" w:lineRule="auto"/>
        <w:jc w:val="both"/>
        <w:rPr>
          <w:spacing w:val="5"/>
          <w:kern w:val="1"/>
        </w:rPr>
      </w:pPr>
      <w:r>
        <w:rPr>
          <w:spacing w:val="5"/>
          <w:kern w:val="1"/>
        </w:rPr>
        <w:t xml:space="preserve">We tuned </w:t>
      </w:r>
      <w:r w:rsidRPr="00906AE6">
        <w:rPr>
          <w:spacing w:val="5"/>
          <w:kern w:val="1"/>
        </w:rPr>
        <w:t>λ</w:t>
      </w:r>
      <w:r>
        <w:rPr>
          <w:spacing w:val="5"/>
          <w:kern w:val="1"/>
        </w:rPr>
        <w:t xml:space="preserve"> </w:t>
      </w:r>
      <w:r w:rsidR="00DE4BA9">
        <w:rPr>
          <w:spacing w:val="5"/>
          <w:kern w:val="1"/>
        </w:rPr>
        <w:t xml:space="preserve">between values of 0.01, 0.001, 0.0001 </w:t>
      </w:r>
      <w:r>
        <w:rPr>
          <w:spacing w:val="5"/>
          <w:kern w:val="1"/>
        </w:rPr>
        <w:t xml:space="preserve">and got the best result when it was equal to 0.01. Although we did not see a huge bump in accuracy, it only increased it by just a bit. Here are the new plots. </w:t>
      </w:r>
    </w:p>
    <w:p w14:paraId="3BE5F4D5" w14:textId="26AA2AC7" w:rsidR="002E7D36" w:rsidRDefault="007760EE" w:rsidP="002E7D36">
      <w:pPr>
        <w:widowControl w:val="0"/>
        <w:autoSpaceDE w:val="0"/>
        <w:autoSpaceDN w:val="0"/>
        <w:adjustRightInd w:val="0"/>
        <w:spacing w:before="120" w:line="226" w:lineRule="auto"/>
        <w:jc w:val="both"/>
        <w:rPr>
          <w:spacing w:val="5"/>
          <w:kern w:val="1"/>
        </w:rPr>
      </w:pPr>
      <w:r>
        <w:rPr>
          <w:spacing w:val="5"/>
          <w:kern w:val="1"/>
        </w:rPr>
        <w:t xml:space="preserve"> </w:t>
      </w:r>
    </w:p>
    <w:tbl>
      <w:tblPr>
        <w:tblW w:w="0" w:type="auto"/>
        <w:jc w:val="center"/>
        <w:tblLook w:val="04A0" w:firstRow="1" w:lastRow="0" w:firstColumn="1" w:lastColumn="0" w:noHBand="0" w:noVBand="1"/>
      </w:tblPr>
      <w:tblGrid>
        <w:gridCol w:w="7150"/>
      </w:tblGrid>
      <w:tr w:rsidR="004B6C09" w14:paraId="23E7722E" w14:textId="77777777" w:rsidTr="00001AFB">
        <w:trPr>
          <w:trHeight w:val="1874"/>
          <w:jc w:val="center"/>
        </w:trPr>
        <w:tc>
          <w:tcPr>
            <w:tcW w:w="7150" w:type="dxa"/>
            <w:tcBorders>
              <w:top w:val="single" w:sz="12" w:space="0" w:color="BFBFBF"/>
              <w:left w:val="single" w:sz="12" w:space="0" w:color="BFBFBF"/>
              <w:bottom w:val="single" w:sz="12" w:space="0" w:color="BFBFBF"/>
              <w:right w:val="single" w:sz="12" w:space="0" w:color="BFBFBF"/>
            </w:tcBorders>
            <w:vAlign w:val="center"/>
            <w:hideMark/>
          </w:tcPr>
          <w:p w14:paraId="1B86F811" w14:textId="40B33026" w:rsidR="004B6C09" w:rsidRDefault="004E2AA3" w:rsidP="00001AFB">
            <w:pPr>
              <w:autoSpaceDE w:val="0"/>
              <w:autoSpaceDN w:val="0"/>
              <w:spacing w:before="120" w:line="223" w:lineRule="auto"/>
              <w:jc w:val="center"/>
            </w:pPr>
            <w:r>
              <w:rPr>
                <w:noProof/>
              </w:rPr>
              <w:drawing>
                <wp:inline distT="0" distB="0" distL="0" distR="0" wp14:anchorId="7655002E" wp14:editId="667F7A78">
                  <wp:extent cx="3924300" cy="294322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930082" cy="2947562"/>
                          </a:xfrm>
                          <a:prstGeom prst="rect">
                            <a:avLst/>
                          </a:prstGeom>
                          <a:noFill/>
                          <a:ln>
                            <a:noFill/>
                          </a:ln>
                        </pic:spPr>
                      </pic:pic>
                    </a:graphicData>
                  </a:graphic>
                </wp:inline>
              </w:drawing>
            </w:r>
          </w:p>
        </w:tc>
      </w:tr>
    </w:tbl>
    <w:p w14:paraId="01140590" w14:textId="7CF87451" w:rsidR="004B6C09" w:rsidRDefault="004B6C09" w:rsidP="00DE4BA9">
      <w:pPr>
        <w:autoSpaceDE w:val="0"/>
        <w:autoSpaceDN w:val="0"/>
        <w:spacing w:before="120" w:line="223" w:lineRule="auto"/>
        <w:jc w:val="center"/>
        <w:rPr>
          <w:spacing w:val="5"/>
        </w:rPr>
      </w:pPr>
      <w:r>
        <w:rPr>
          <w:spacing w:val="5"/>
        </w:rPr>
        <w:t xml:space="preserve">Figure </w:t>
      </w:r>
      <w:r w:rsidR="00E617D5">
        <w:rPr>
          <w:spacing w:val="5"/>
        </w:rPr>
        <w:t>10</w:t>
      </w:r>
      <w:r w:rsidR="00DE4BA9">
        <w:rPr>
          <w:spacing w:val="5"/>
        </w:rPr>
        <w:t>:</w:t>
      </w:r>
      <w:r>
        <w:rPr>
          <w:spacing w:val="5"/>
        </w:rPr>
        <w:t xml:space="preserve"> Loss plots [train and valid]</w:t>
      </w:r>
      <w:r w:rsidR="006028C1">
        <w:rPr>
          <w:spacing w:val="5"/>
        </w:rPr>
        <w:t xml:space="preserve"> with </w:t>
      </w:r>
      <w:r w:rsidR="006028C1" w:rsidRPr="006028C1">
        <w:rPr>
          <w:spacing w:val="5"/>
        </w:rPr>
        <w:t>λ</w:t>
      </w:r>
    </w:p>
    <w:p w14:paraId="78261749" w14:textId="77777777" w:rsidR="004B6C09" w:rsidRDefault="004B6C09" w:rsidP="004B6C09">
      <w:pPr>
        <w:autoSpaceDE w:val="0"/>
        <w:autoSpaceDN w:val="0"/>
        <w:spacing w:before="120" w:line="223" w:lineRule="auto"/>
        <w:rPr>
          <w:spacing w:val="5"/>
        </w:rPr>
      </w:pPr>
    </w:p>
    <w:tbl>
      <w:tblPr>
        <w:tblW w:w="0" w:type="auto"/>
        <w:jc w:val="center"/>
        <w:tblLook w:val="04A0" w:firstRow="1" w:lastRow="0" w:firstColumn="1" w:lastColumn="0" w:noHBand="0" w:noVBand="1"/>
      </w:tblPr>
      <w:tblGrid>
        <w:gridCol w:w="7150"/>
      </w:tblGrid>
      <w:tr w:rsidR="004B6C09" w14:paraId="1F40EB34" w14:textId="77777777" w:rsidTr="00001AFB">
        <w:trPr>
          <w:trHeight w:val="1874"/>
          <w:jc w:val="center"/>
        </w:trPr>
        <w:tc>
          <w:tcPr>
            <w:tcW w:w="7150" w:type="dxa"/>
            <w:tcBorders>
              <w:top w:val="single" w:sz="12" w:space="0" w:color="BFBFBF"/>
              <w:left w:val="single" w:sz="12" w:space="0" w:color="BFBFBF"/>
              <w:bottom w:val="single" w:sz="12" w:space="0" w:color="BFBFBF"/>
              <w:right w:val="single" w:sz="12" w:space="0" w:color="BFBFBF"/>
            </w:tcBorders>
            <w:vAlign w:val="center"/>
            <w:hideMark/>
          </w:tcPr>
          <w:p w14:paraId="685851A4" w14:textId="5BBF6B31" w:rsidR="004B6C09" w:rsidRDefault="004E2AA3" w:rsidP="00001AFB">
            <w:pPr>
              <w:autoSpaceDE w:val="0"/>
              <w:autoSpaceDN w:val="0"/>
              <w:spacing w:before="120" w:line="223" w:lineRule="auto"/>
              <w:jc w:val="center"/>
            </w:pPr>
            <w:r>
              <w:rPr>
                <w:noProof/>
              </w:rPr>
              <w:lastRenderedPageBreak/>
              <w:drawing>
                <wp:inline distT="0" distB="0" distL="0" distR="0" wp14:anchorId="1453770C" wp14:editId="27DB283D">
                  <wp:extent cx="3667125" cy="2750343"/>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676070" cy="2757051"/>
                          </a:xfrm>
                          <a:prstGeom prst="rect">
                            <a:avLst/>
                          </a:prstGeom>
                          <a:noFill/>
                          <a:ln>
                            <a:noFill/>
                          </a:ln>
                        </pic:spPr>
                      </pic:pic>
                    </a:graphicData>
                  </a:graphic>
                </wp:inline>
              </w:drawing>
            </w:r>
          </w:p>
        </w:tc>
      </w:tr>
    </w:tbl>
    <w:p w14:paraId="188BEF94" w14:textId="32DE94FC" w:rsidR="004B6C09" w:rsidRDefault="004B6C09" w:rsidP="00DE4BA9">
      <w:pPr>
        <w:autoSpaceDE w:val="0"/>
        <w:autoSpaceDN w:val="0"/>
        <w:spacing w:before="120" w:line="223" w:lineRule="auto"/>
        <w:jc w:val="center"/>
        <w:rPr>
          <w:spacing w:val="5"/>
        </w:rPr>
      </w:pPr>
      <w:r>
        <w:rPr>
          <w:spacing w:val="5"/>
        </w:rPr>
        <w:t>Figure 11</w:t>
      </w:r>
      <w:r w:rsidR="00DE4BA9">
        <w:rPr>
          <w:spacing w:val="5"/>
        </w:rPr>
        <w:t>:</w:t>
      </w:r>
      <w:r>
        <w:rPr>
          <w:spacing w:val="5"/>
        </w:rPr>
        <w:t xml:space="preserve"> Accuracy plots [train and valid]</w:t>
      </w:r>
      <w:r w:rsidR="006028C1">
        <w:rPr>
          <w:spacing w:val="5"/>
        </w:rPr>
        <w:t xml:space="preserve"> with </w:t>
      </w:r>
      <w:r w:rsidR="006028C1" w:rsidRPr="006028C1">
        <w:rPr>
          <w:spacing w:val="5"/>
        </w:rPr>
        <w:t>λ</w:t>
      </w:r>
    </w:p>
    <w:p w14:paraId="6937EB95" w14:textId="7CB18A9E" w:rsidR="004B6C09" w:rsidRDefault="00481D54" w:rsidP="002E7D36">
      <w:pPr>
        <w:widowControl w:val="0"/>
        <w:autoSpaceDE w:val="0"/>
        <w:autoSpaceDN w:val="0"/>
        <w:adjustRightInd w:val="0"/>
        <w:spacing w:before="120" w:line="226" w:lineRule="auto"/>
        <w:jc w:val="both"/>
        <w:rPr>
          <w:spacing w:val="5"/>
          <w:kern w:val="1"/>
        </w:rPr>
      </w:pPr>
      <w:r>
        <w:rPr>
          <w:spacing w:val="5"/>
          <w:kern w:val="1"/>
        </w:rPr>
        <w:t>As I said, this increased our overall test accuracy from 24.46 to 24.74 which i</w:t>
      </w:r>
      <w:r w:rsidR="002275BB">
        <w:rPr>
          <w:spacing w:val="5"/>
          <w:kern w:val="1"/>
        </w:rPr>
        <w:t>s</w:t>
      </w:r>
      <w:r>
        <w:rPr>
          <w:spacing w:val="5"/>
          <w:kern w:val="1"/>
        </w:rPr>
        <w:t xml:space="preserve"> objectively a small jump. </w:t>
      </w:r>
      <w:r w:rsidR="00D045F2">
        <w:rPr>
          <w:spacing w:val="5"/>
          <w:kern w:val="1"/>
        </w:rPr>
        <w:t xml:space="preserve">I think this can be explained by two things: our model might not have been overfitting before so adding this parameter </w:t>
      </w:r>
      <w:proofErr w:type="spellStart"/>
      <w:proofErr w:type="gramStart"/>
      <w:r w:rsidR="00D045F2">
        <w:rPr>
          <w:spacing w:val="5"/>
          <w:kern w:val="1"/>
        </w:rPr>
        <w:t>wont</w:t>
      </w:r>
      <w:proofErr w:type="spellEnd"/>
      <w:proofErr w:type="gramEnd"/>
      <w:r w:rsidR="00D045F2">
        <w:rPr>
          <w:spacing w:val="5"/>
          <w:kern w:val="1"/>
        </w:rPr>
        <w:t xml:space="preserve"> help it do much, and I get to say that because our model did not memorize train data and could not generalize to test data, but in fact the validation accuracy and test accuracy were actually pretty close to each other. </w:t>
      </w:r>
      <w:r w:rsidR="00917D08">
        <w:rPr>
          <w:spacing w:val="5"/>
          <w:kern w:val="1"/>
        </w:rPr>
        <w:t>And L2 usually penalizes big weights more which we did not quite have, and this might be the reason we didn’t see a huge jump in accuracy after adding the regularization term.</w:t>
      </w:r>
    </w:p>
    <w:p w14:paraId="421FDBD0" w14:textId="34EB5090" w:rsidR="00FF59D4" w:rsidRDefault="00FF59D4" w:rsidP="002E7D36">
      <w:pPr>
        <w:widowControl w:val="0"/>
        <w:autoSpaceDE w:val="0"/>
        <w:autoSpaceDN w:val="0"/>
        <w:adjustRightInd w:val="0"/>
        <w:spacing w:before="120" w:line="226" w:lineRule="auto"/>
        <w:jc w:val="both"/>
        <w:rPr>
          <w:spacing w:val="5"/>
          <w:kern w:val="1"/>
        </w:rPr>
      </w:pPr>
      <w:r>
        <w:rPr>
          <w:spacing w:val="5"/>
          <w:kern w:val="1"/>
        </w:rPr>
        <w:t xml:space="preserve">We are adding a snapshot of the code used to perform hyperparameter tuning and its result </w:t>
      </w:r>
      <w:proofErr w:type="spellStart"/>
      <w:r>
        <w:rPr>
          <w:spacing w:val="5"/>
          <w:kern w:val="1"/>
        </w:rPr>
        <w:t>mid way</w:t>
      </w:r>
      <w:proofErr w:type="spellEnd"/>
      <w:r>
        <w:rPr>
          <w:spacing w:val="5"/>
          <w:kern w:val="1"/>
        </w:rPr>
        <w:t xml:space="preserve"> through the search.</w:t>
      </w:r>
      <w:r w:rsidR="00DE4BA9">
        <w:rPr>
          <w:spacing w:val="5"/>
          <w:kern w:val="1"/>
        </w:rPr>
        <w:t xml:space="preserve"> We performed the technique called Grid Search manually by the use of for loops:</w:t>
      </w:r>
    </w:p>
    <w:p w14:paraId="40BDE018" w14:textId="3ECB2CF8" w:rsidR="00710527" w:rsidRDefault="00710527" w:rsidP="002E7D36">
      <w:pPr>
        <w:widowControl w:val="0"/>
        <w:autoSpaceDE w:val="0"/>
        <w:autoSpaceDN w:val="0"/>
        <w:adjustRightInd w:val="0"/>
        <w:spacing w:before="120" w:line="226" w:lineRule="auto"/>
        <w:jc w:val="both"/>
        <w:rPr>
          <w:spacing w:val="5"/>
          <w:kern w:val="1"/>
        </w:rPr>
      </w:pPr>
    </w:p>
    <w:p w14:paraId="0D55BD07" w14:textId="77777777" w:rsidR="00710527" w:rsidRDefault="00710527" w:rsidP="00710527">
      <w:pPr>
        <w:widowControl w:val="0"/>
        <w:autoSpaceDE w:val="0"/>
        <w:autoSpaceDN w:val="0"/>
        <w:adjustRightInd w:val="0"/>
        <w:spacing w:before="120" w:line="226" w:lineRule="auto"/>
        <w:jc w:val="both"/>
        <w:rPr>
          <w:spacing w:val="5"/>
          <w:kern w:val="1"/>
        </w:rPr>
      </w:pPr>
    </w:p>
    <w:p w14:paraId="2D415D55" w14:textId="77777777" w:rsidR="00710527" w:rsidRDefault="00710527" w:rsidP="00710527">
      <w:pPr>
        <w:widowControl w:val="0"/>
        <w:autoSpaceDE w:val="0"/>
        <w:autoSpaceDN w:val="0"/>
        <w:adjustRightInd w:val="0"/>
        <w:spacing w:before="120" w:line="226" w:lineRule="auto"/>
        <w:jc w:val="both"/>
        <w:rPr>
          <w:spacing w:val="5"/>
          <w:kern w:val="1"/>
        </w:rPr>
      </w:pPr>
      <w:r>
        <w:rPr>
          <w:spacing w:val="5"/>
          <w:kern w:val="1"/>
        </w:rPr>
        <w:t xml:space="preserve"> </w:t>
      </w:r>
    </w:p>
    <w:tbl>
      <w:tblPr>
        <w:tblW w:w="0" w:type="auto"/>
        <w:jc w:val="center"/>
        <w:tblLook w:val="04A0" w:firstRow="1" w:lastRow="0" w:firstColumn="1" w:lastColumn="0" w:noHBand="0" w:noVBand="1"/>
      </w:tblPr>
      <w:tblGrid>
        <w:gridCol w:w="6985"/>
      </w:tblGrid>
      <w:tr w:rsidR="00710527" w14:paraId="698B2BDB" w14:textId="77777777" w:rsidTr="00D43DBD">
        <w:trPr>
          <w:trHeight w:val="1991"/>
          <w:jc w:val="center"/>
        </w:trPr>
        <w:tc>
          <w:tcPr>
            <w:tcW w:w="6985" w:type="dxa"/>
            <w:tcBorders>
              <w:top w:val="single" w:sz="12" w:space="0" w:color="BFBFBF"/>
              <w:left w:val="single" w:sz="12" w:space="0" w:color="BFBFBF"/>
              <w:bottom w:val="single" w:sz="12" w:space="0" w:color="BFBFBF"/>
              <w:right w:val="single" w:sz="12" w:space="0" w:color="BFBFBF"/>
            </w:tcBorders>
            <w:vAlign w:val="center"/>
            <w:hideMark/>
          </w:tcPr>
          <w:p w14:paraId="3FA64AAA" w14:textId="2A452902" w:rsidR="00710527" w:rsidRDefault="00D43DBD" w:rsidP="00001AFB">
            <w:pPr>
              <w:autoSpaceDE w:val="0"/>
              <w:autoSpaceDN w:val="0"/>
              <w:spacing w:before="120" w:line="223" w:lineRule="auto"/>
              <w:jc w:val="center"/>
            </w:pPr>
            <w:r>
              <w:rPr>
                <w:noProof/>
              </w:rPr>
              <w:drawing>
                <wp:inline distT="0" distB="0" distL="0" distR="0" wp14:anchorId="3AF8042E" wp14:editId="32737A90">
                  <wp:extent cx="4114800" cy="62865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117997" cy="629138"/>
                          </a:xfrm>
                          <a:prstGeom prst="rect">
                            <a:avLst/>
                          </a:prstGeom>
                          <a:noFill/>
                          <a:ln>
                            <a:noFill/>
                          </a:ln>
                        </pic:spPr>
                      </pic:pic>
                    </a:graphicData>
                  </a:graphic>
                </wp:inline>
              </w:drawing>
            </w:r>
          </w:p>
        </w:tc>
      </w:tr>
    </w:tbl>
    <w:p w14:paraId="1B1E5112" w14:textId="73E9C15F" w:rsidR="00710527" w:rsidRDefault="00710527" w:rsidP="00DE4BA9">
      <w:pPr>
        <w:autoSpaceDE w:val="0"/>
        <w:autoSpaceDN w:val="0"/>
        <w:spacing w:before="120" w:line="223" w:lineRule="auto"/>
        <w:jc w:val="center"/>
        <w:rPr>
          <w:spacing w:val="5"/>
        </w:rPr>
      </w:pPr>
      <w:r>
        <w:rPr>
          <w:spacing w:val="5"/>
        </w:rPr>
        <w:t xml:space="preserve">Figure </w:t>
      </w:r>
      <w:r w:rsidR="00E617D5">
        <w:rPr>
          <w:spacing w:val="5"/>
        </w:rPr>
        <w:t>12</w:t>
      </w:r>
      <w:r w:rsidR="00DE4BA9">
        <w:rPr>
          <w:spacing w:val="5"/>
        </w:rPr>
        <w:t>:</w:t>
      </w:r>
      <w:r>
        <w:rPr>
          <w:spacing w:val="5"/>
        </w:rPr>
        <w:t xml:space="preserve"> </w:t>
      </w:r>
      <w:r w:rsidR="00DE4BA9">
        <w:rPr>
          <w:spacing w:val="5"/>
        </w:rPr>
        <w:t>Grid Search Source Code Snapshot</w:t>
      </w:r>
    </w:p>
    <w:p w14:paraId="7518D137" w14:textId="77777777" w:rsidR="00710527" w:rsidRDefault="00710527" w:rsidP="00710527">
      <w:pPr>
        <w:autoSpaceDE w:val="0"/>
        <w:autoSpaceDN w:val="0"/>
        <w:spacing w:before="120" w:line="223" w:lineRule="auto"/>
        <w:rPr>
          <w:spacing w:val="5"/>
        </w:rPr>
      </w:pPr>
    </w:p>
    <w:tbl>
      <w:tblPr>
        <w:tblW w:w="0" w:type="auto"/>
        <w:jc w:val="center"/>
        <w:tblLook w:val="04A0" w:firstRow="1" w:lastRow="0" w:firstColumn="1" w:lastColumn="0" w:noHBand="0" w:noVBand="1"/>
      </w:tblPr>
      <w:tblGrid>
        <w:gridCol w:w="7150"/>
      </w:tblGrid>
      <w:tr w:rsidR="00710527" w14:paraId="477E41CA" w14:textId="77777777" w:rsidTr="00001AFB">
        <w:trPr>
          <w:trHeight w:val="1874"/>
          <w:jc w:val="center"/>
        </w:trPr>
        <w:tc>
          <w:tcPr>
            <w:tcW w:w="7150" w:type="dxa"/>
            <w:tcBorders>
              <w:top w:val="single" w:sz="12" w:space="0" w:color="BFBFBF"/>
              <w:left w:val="single" w:sz="12" w:space="0" w:color="BFBFBF"/>
              <w:bottom w:val="single" w:sz="12" w:space="0" w:color="BFBFBF"/>
              <w:right w:val="single" w:sz="12" w:space="0" w:color="BFBFBF"/>
            </w:tcBorders>
            <w:vAlign w:val="center"/>
            <w:hideMark/>
          </w:tcPr>
          <w:p w14:paraId="541F153A" w14:textId="30FA5D07" w:rsidR="00710527" w:rsidRDefault="00AF537B" w:rsidP="00001AFB">
            <w:pPr>
              <w:autoSpaceDE w:val="0"/>
              <w:autoSpaceDN w:val="0"/>
              <w:spacing w:before="120" w:line="223" w:lineRule="auto"/>
              <w:jc w:val="center"/>
            </w:pPr>
            <w:r>
              <w:rPr>
                <w:noProof/>
              </w:rPr>
              <w:lastRenderedPageBreak/>
              <w:drawing>
                <wp:inline distT="0" distB="0" distL="0" distR="0" wp14:anchorId="1253196B" wp14:editId="72D670BB">
                  <wp:extent cx="4248150" cy="3288890"/>
                  <wp:effectExtent l="0" t="0" r="0" b="698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253168" cy="3292775"/>
                          </a:xfrm>
                          <a:prstGeom prst="rect">
                            <a:avLst/>
                          </a:prstGeom>
                          <a:noFill/>
                          <a:ln>
                            <a:noFill/>
                          </a:ln>
                        </pic:spPr>
                      </pic:pic>
                    </a:graphicData>
                  </a:graphic>
                </wp:inline>
              </w:drawing>
            </w:r>
          </w:p>
        </w:tc>
      </w:tr>
    </w:tbl>
    <w:p w14:paraId="51AEB58D" w14:textId="78A33813" w:rsidR="00710527" w:rsidRDefault="00710527" w:rsidP="00DE4BA9">
      <w:pPr>
        <w:autoSpaceDE w:val="0"/>
        <w:autoSpaceDN w:val="0"/>
        <w:spacing w:before="120" w:line="223" w:lineRule="auto"/>
        <w:jc w:val="center"/>
        <w:rPr>
          <w:spacing w:val="5"/>
        </w:rPr>
      </w:pPr>
      <w:r>
        <w:rPr>
          <w:spacing w:val="5"/>
        </w:rPr>
        <w:t xml:space="preserve">Figure </w:t>
      </w:r>
      <w:r w:rsidR="00E617D5">
        <w:rPr>
          <w:spacing w:val="5"/>
        </w:rPr>
        <w:t>13</w:t>
      </w:r>
      <w:r w:rsidR="00DE4BA9">
        <w:rPr>
          <w:spacing w:val="5"/>
        </w:rPr>
        <w:t>:</w:t>
      </w:r>
      <w:r>
        <w:rPr>
          <w:spacing w:val="5"/>
        </w:rPr>
        <w:t xml:space="preserve"> </w:t>
      </w:r>
      <w:r w:rsidR="00EE11A2">
        <w:rPr>
          <w:spacing w:val="5"/>
        </w:rPr>
        <w:t>Results mid</w:t>
      </w:r>
      <w:r w:rsidR="00DE4BA9">
        <w:rPr>
          <w:spacing w:val="5"/>
        </w:rPr>
        <w:t>-</w:t>
      </w:r>
      <w:r w:rsidR="00EE11A2">
        <w:rPr>
          <w:spacing w:val="5"/>
        </w:rPr>
        <w:t xml:space="preserve">way through the </w:t>
      </w:r>
      <w:r w:rsidR="00DE4BA9">
        <w:rPr>
          <w:spacing w:val="5"/>
        </w:rPr>
        <w:t xml:space="preserve">grid </w:t>
      </w:r>
      <w:r w:rsidR="00EE11A2">
        <w:rPr>
          <w:spacing w:val="5"/>
        </w:rPr>
        <w:t>searc</w:t>
      </w:r>
      <w:r w:rsidR="005057CE">
        <w:rPr>
          <w:spacing w:val="5"/>
        </w:rPr>
        <w:t>h</w:t>
      </w:r>
    </w:p>
    <w:p w14:paraId="1388F7C5" w14:textId="77777777" w:rsidR="00710527" w:rsidRDefault="00710527" w:rsidP="002E7D36">
      <w:pPr>
        <w:widowControl w:val="0"/>
        <w:autoSpaceDE w:val="0"/>
        <w:autoSpaceDN w:val="0"/>
        <w:adjustRightInd w:val="0"/>
        <w:spacing w:before="120" w:line="226" w:lineRule="auto"/>
        <w:jc w:val="both"/>
        <w:rPr>
          <w:spacing w:val="5"/>
          <w:kern w:val="1"/>
        </w:rPr>
      </w:pPr>
    </w:p>
    <w:p w14:paraId="53C358B0" w14:textId="5128AC87" w:rsidR="0075632B" w:rsidRDefault="0075632B" w:rsidP="002E7D36">
      <w:pPr>
        <w:widowControl w:val="0"/>
        <w:autoSpaceDE w:val="0"/>
        <w:autoSpaceDN w:val="0"/>
        <w:adjustRightInd w:val="0"/>
        <w:spacing w:before="120" w:line="226" w:lineRule="auto"/>
        <w:jc w:val="both"/>
        <w:rPr>
          <w:spacing w:val="5"/>
          <w:kern w:val="1"/>
        </w:rPr>
      </w:pPr>
    </w:p>
    <w:p w14:paraId="206F9288" w14:textId="77777777" w:rsidR="0075632B" w:rsidRDefault="0075632B" w:rsidP="002E7D36">
      <w:pPr>
        <w:widowControl w:val="0"/>
        <w:autoSpaceDE w:val="0"/>
        <w:autoSpaceDN w:val="0"/>
        <w:adjustRightInd w:val="0"/>
        <w:spacing w:before="120" w:line="226" w:lineRule="auto"/>
        <w:jc w:val="both"/>
        <w:rPr>
          <w:spacing w:val="5"/>
          <w:kern w:val="1"/>
        </w:rPr>
      </w:pPr>
    </w:p>
    <w:p w14:paraId="32A8E139" w14:textId="61462CC1" w:rsidR="00033D8A" w:rsidRDefault="00D55F3D" w:rsidP="00033D8A">
      <w:pPr>
        <w:widowControl w:val="0"/>
        <w:autoSpaceDE w:val="0"/>
        <w:autoSpaceDN w:val="0"/>
        <w:adjustRightInd w:val="0"/>
        <w:ind w:left="1440" w:hanging="1440"/>
        <w:rPr>
          <w:b/>
          <w:bCs/>
          <w:spacing w:val="24"/>
          <w:kern w:val="1"/>
          <w:sz w:val="24"/>
          <w:szCs w:val="24"/>
        </w:rPr>
      </w:pPr>
      <w:r>
        <w:rPr>
          <w:b/>
          <w:bCs/>
          <w:spacing w:val="24"/>
          <w:kern w:val="1"/>
          <w:sz w:val="24"/>
          <w:szCs w:val="24"/>
        </w:rPr>
        <w:t>7</w:t>
      </w:r>
      <w:r w:rsidR="00033D8A">
        <w:rPr>
          <w:b/>
          <w:bCs/>
          <w:spacing w:val="24"/>
          <w:kern w:val="1"/>
          <w:sz w:val="24"/>
          <w:szCs w:val="24"/>
        </w:rPr>
        <w:t xml:space="preserve">      </w:t>
      </w:r>
      <w:r w:rsidR="00AA4848">
        <w:rPr>
          <w:b/>
          <w:bCs/>
          <w:spacing w:val="24"/>
          <w:kern w:val="1"/>
          <w:sz w:val="24"/>
          <w:szCs w:val="24"/>
        </w:rPr>
        <w:t>Activation</w:t>
      </w:r>
      <w:r w:rsidR="00033D8A" w:rsidRPr="00BB406E">
        <w:rPr>
          <w:b/>
          <w:bCs/>
          <w:spacing w:val="24"/>
          <w:kern w:val="1"/>
          <w:sz w:val="24"/>
          <w:szCs w:val="24"/>
        </w:rPr>
        <w:t xml:space="preserve"> Experiments</w:t>
      </w:r>
    </w:p>
    <w:p w14:paraId="13D51A81" w14:textId="77777777" w:rsidR="00033D8A" w:rsidRDefault="00033D8A" w:rsidP="00033D8A">
      <w:pPr>
        <w:widowControl w:val="0"/>
        <w:autoSpaceDE w:val="0"/>
        <w:autoSpaceDN w:val="0"/>
        <w:adjustRightInd w:val="0"/>
        <w:ind w:left="1440" w:hanging="1440"/>
        <w:rPr>
          <w:b/>
          <w:bCs/>
          <w:spacing w:val="24"/>
          <w:kern w:val="1"/>
          <w:sz w:val="24"/>
          <w:szCs w:val="24"/>
        </w:rPr>
      </w:pPr>
    </w:p>
    <w:p w14:paraId="07895E14" w14:textId="52C8A2B0" w:rsidR="00033D8A" w:rsidRDefault="00033D8A" w:rsidP="00AF0BD6">
      <w:pPr>
        <w:widowControl w:val="0"/>
        <w:autoSpaceDE w:val="0"/>
        <w:autoSpaceDN w:val="0"/>
        <w:adjustRightInd w:val="0"/>
        <w:spacing w:before="120" w:line="226" w:lineRule="auto"/>
        <w:jc w:val="both"/>
        <w:rPr>
          <w:spacing w:val="5"/>
          <w:kern w:val="1"/>
        </w:rPr>
      </w:pPr>
      <w:r>
        <w:rPr>
          <w:spacing w:val="5"/>
          <w:kern w:val="1"/>
        </w:rPr>
        <w:t xml:space="preserve">In this section, we </w:t>
      </w:r>
      <w:r w:rsidR="00AF0BD6">
        <w:rPr>
          <w:spacing w:val="5"/>
          <w:kern w:val="1"/>
        </w:rPr>
        <w:t xml:space="preserve">experimented with the remaining of the activation functions that we had defined up, so we replace the tanh activation function of the hidden layer by </w:t>
      </w:r>
      <w:proofErr w:type="spellStart"/>
      <w:r w:rsidR="00AF0BD6">
        <w:rPr>
          <w:spacing w:val="5"/>
          <w:kern w:val="1"/>
        </w:rPr>
        <w:t>ReLU</w:t>
      </w:r>
      <w:proofErr w:type="spellEnd"/>
      <w:r w:rsidR="00AF0BD6">
        <w:rPr>
          <w:spacing w:val="5"/>
          <w:kern w:val="1"/>
        </w:rPr>
        <w:t xml:space="preserve"> and </w:t>
      </w:r>
      <w:r w:rsidR="00C13FD4">
        <w:rPr>
          <w:spacing w:val="5"/>
          <w:kern w:val="1"/>
        </w:rPr>
        <w:t>sigmoid</w:t>
      </w:r>
      <w:r w:rsidR="00CE040D">
        <w:rPr>
          <w:spacing w:val="5"/>
          <w:kern w:val="1"/>
        </w:rPr>
        <w:t xml:space="preserve"> activations</w:t>
      </w:r>
      <w:r w:rsidR="00AF0BD6">
        <w:rPr>
          <w:spacing w:val="5"/>
          <w:kern w:val="1"/>
        </w:rPr>
        <w:t xml:space="preserve"> respectively. </w:t>
      </w:r>
      <w:r w:rsidR="00B623F7">
        <w:rPr>
          <w:spacing w:val="5"/>
          <w:kern w:val="1"/>
        </w:rPr>
        <w:t xml:space="preserve">As explained, this doesn’t change the structure of the code, it just changed the derivative calculation for the hidden units while backpropagating through the network to perform weight updates. </w:t>
      </w:r>
      <w:r w:rsidR="003712DB">
        <w:rPr>
          <w:spacing w:val="5"/>
          <w:kern w:val="1"/>
        </w:rPr>
        <w:t xml:space="preserve">We will now show the results we got first for sigmoid, and then for </w:t>
      </w:r>
      <w:proofErr w:type="spellStart"/>
      <w:r w:rsidR="003712DB">
        <w:rPr>
          <w:spacing w:val="5"/>
          <w:kern w:val="1"/>
        </w:rPr>
        <w:t>ReLU</w:t>
      </w:r>
      <w:proofErr w:type="spellEnd"/>
      <w:r w:rsidR="003712DB">
        <w:rPr>
          <w:spacing w:val="5"/>
          <w:kern w:val="1"/>
        </w:rPr>
        <w:t xml:space="preserve"> and discuss results.</w:t>
      </w:r>
    </w:p>
    <w:p w14:paraId="3BEAD05A" w14:textId="77777777" w:rsidR="00033D8A" w:rsidRDefault="00033D8A" w:rsidP="00033D8A">
      <w:pPr>
        <w:widowControl w:val="0"/>
        <w:autoSpaceDE w:val="0"/>
        <w:autoSpaceDN w:val="0"/>
        <w:adjustRightInd w:val="0"/>
        <w:spacing w:before="120" w:line="226" w:lineRule="auto"/>
        <w:jc w:val="both"/>
        <w:rPr>
          <w:spacing w:val="5"/>
          <w:kern w:val="1"/>
        </w:rPr>
      </w:pPr>
      <w:r>
        <w:rPr>
          <w:spacing w:val="5"/>
          <w:kern w:val="1"/>
        </w:rPr>
        <w:t xml:space="preserve"> </w:t>
      </w:r>
    </w:p>
    <w:tbl>
      <w:tblPr>
        <w:tblW w:w="0" w:type="auto"/>
        <w:jc w:val="center"/>
        <w:tblLook w:val="04A0" w:firstRow="1" w:lastRow="0" w:firstColumn="1" w:lastColumn="0" w:noHBand="0" w:noVBand="1"/>
      </w:tblPr>
      <w:tblGrid>
        <w:gridCol w:w="6971"/>
      </w:tblGrid>
      <w:tr w:rsidR="00033D8A" w14:paraId="7030AC4C" w14:textId="77777777" w:rsidTr="00D05CE3">
        <w:trPr>
          <w:trHeight w:val="1362"/>
          <w:jc w:val="center"/>
        </w:trPr>
        <w:tc>
          <w:tcPr>
            <w:tcW w:w="6971" w:type="dxa"/>
            <w:tcBorders>
              <w:top w:val="single" w:sz="12" w:space="0" w:color="BFBFBF"/>
              <w:left w:val="single" w:sz="12" w:space="0" w:color="BFBFBF"/>
              <w:bottom w:val="single" w:sz="12" w:space="0" w:color="BFBFBF"/>
              <w:right w:val="single" w:sz="12" w:space="0" w:color="BFBFBF"/>
            </w:tcBorders>
            <w:vAlign w:val="center"/>
            <w:hideMark/>
          </w:tcPr>
          <w:p w14:paraId="3A47D12E" w14:textId="5BE3C731" w:rsidR="00033D8A" w:rsidRDefault="00D05CE3" w:rsidP="00001AFB">
            <w:pPr>
              <w:autoSpaceDE w:val="0"/>
              <w:autoSpaceDN w:val="0"/>
              <w:spacing w:before="120" w:line="223" w:lineRule="auto"/>
              <w:jc w:val="center"/>
            </w:pPr>
            <w:r>
              <w:rPr>
                <w:noProof/>
              </w:rPr>
              <w:lastRenderedPageBreak/>
              <w:drawing>
                <wp:inline distT="0" distB="0" distL="0" distR="0" wp14:anchorId="43BC89A1" wp14:editId="2582D6DE">
                  <wp:extent cx="3588327" cy="2691245"/>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592716" cy="2694537"/>
                          </a:xfrm>
                          <a:prstGeom prst="rect">
                            <a:avLst/>
                          </a:prstGeom>
                          <a:noFill/>
                          <a:ln>
                            <a:noFill/>
                          </a:ln>
                        </pic:spPr>
                      </pic:pic>
                    </a:graphicData>
                  </a:graphic>
                </wp:inline>
              </w:drawing>
            </w:r>
          </w:p>
        </w:tc>
      </w:tr>
    </w:tbl>
    <w:p w14:paraId="164ED09B" w14:textId="35C9481D" w:rsidR="00033D8A" w:rsidRDefault="00033D8A" w:rsidP="00082294">
      <w:pPr>
        <w:autoSpaceDE w:val="0"/>
        <w:autoSpaceDN w:val="0"/>
        <w:spacing w:before="120" w:line="223" w:lineRule="auto"/>
        <w:jc w:val="center"/>
        <w:rPr>
          <w:spacing w:val="5"/>
        </w:rPr>
      </w:pPr>
      <w:r>
        <w:rPr>
          <w:spacing w:val="5"/>
        </w:rPr>
        <w:t xml:space="preserve">Figure </w:t>
      </w:r>
      <w:r w:rsidR="00E617D5">
        <w:rPr>
          <w:spacing w:val="5"/>
        </w:rPr>
        <w:t>14</w:t>
      </w:r>
      <w:r w:rsidR="00082294">
        <w:rPr>
          <w:spacing w:val="5"/>
        </w:rPr>
        <w:t>:</w:t>
      </w:r>
      <w:r w:rsidR="00D05CE3">
        <w:rPr>
          <w:spacing w:val="5"/>
        </w:rPr>
        <w:t xml:space="preserve"> Sigmoid</w:t>
      </w:r>
      <w:r>
        <w:rPr>
          <w:spacing w:val="5"/>
        </w:rPr>
        <w:t xml:space="preserve"> </w:t>
      </w:r>
      <w:r w:rsidR="00426A13">
        <w:rPr>
          <w:spacing w:val="5"/>
        </w:rPr>
        <w:t>l</w:t>
      </w:r>
      <w:r>
        <w:rPr>
          <w:spacing w:val="5"/>
        </w:rPr>
        <w:t>oss plots [train and valid]</w:t>
      </w:r>
    </w:p>
    <w:p w14:paraId="68A57A7C" w14:textId="77777777" w:rsidR="00033D8A" w:rsidRDefault="00033D8A" w:rsidP="00033D8A">
      <w:pPr>
        <w:autoSpaceDE w:val="0"/>
        <w:autoSpaceDN w:val="0"/>
        <w:spacing w:before="120" w:line="223" w:lineRule="auto"/>
        <w:rPr>
          <w:spacing w:val="5"/>
        </w:rPr>
      </w:pPr>
    </w:p>
    <w:tbl>
      <w:tblPr>
        <w:tblW w:w="0" w:type="auto"/>
        <w:jc w:val="center"/>
        <w:tblLook w:val="04A0" w:firstRow="1" w:lastRow="0" w:firstColumn="1" w:lastColumn="0" w:noHBand="0" w:noVBand="1"/>
      </w:tblPr>
      <w:tblGrid>
        <w:gridCol w:w="7150"/>
      </w:tblGrid>
      <w:tr w:rsidR="00033D8A" w14:paraId="7F7E817F" w14:textId="77777777" w:rsidTr="00001AFB">
        <w:trPr>
          <w:trHeight w:val="1874"/>
          <w:jc w:val="center"/>
        </w:trPr>
        <w:tc>
          <w:tcPr>
            <w:tcW w:w="7150" w:type="dxa"/>
            <w:tcBorders>
              <w:top w:val="single" w:sz="12" w:space="0" w:color="BFBFBF"/>
              <w:left w:val="single" w:sz="12" w:space="0" w:color="BFBFBF"/>
              <w:bottom w:val="single" w:sz="12" w:space="0" w:color="BFBFBF"/>
              <w:right w:val="single" w:sz="12" w:space="0" w:color="BFBFBF"/>
            </w:tcBorders>
            <w:vAlign w:val="center"/>
            <w:hideMark/>
          </w:tcPr>
          <w:p w14:paraId="2F58DF62" w14:textId="303AC1A4" w:rsidR="00033D8A" w:rsidRDefault="00542771" w:rsidP="00001AFB">
            <w:pPr>
              <w:autoSpaceDE w:val="0"/>
              <w:autoSpaceDN w:val="0"/>
              <w:spacing w:before="120" w:line="223" w:lineRule="auto"/>
              <w:jc w:val="center"/>
            </w:pPr>
            <w:r>
              <w:rPr>
                <w:noProof/>
              </w:rPr>
              <w:drawing>
                <wp:inline distT="0" distB="0" distL="0" distR="0" wp14:anchorId="36550C2C" wp14:editId="77499E26">
                  <wp:extent cx="3622964" cy="2717223"/>
                  <wp:effectExtent l="0" t="0" r="0" b="698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631119" cy="2723339"/>
                          </a:xfrm>
                          <a:prstGeom prst="rect">
                            <a:avLst/>
                          </a:prstGeom>
                          <a:noFill/>
                          <a:ln>
                            <a:noFill/>
                          </a:ln>
                        </pic:spPr>
                      </pic:pic>
                    </a:graphicData>
                  </a:graphic>
                </wp:inline>
              </w:drawing>
            </w:r>
          </w:p>
        </w:tc>
      </w:tr>
    </w:tbl>
    <w:p w14:paraId="333AEF9B" w14:textId="64BD8C2E" w:rsidR="00033D8A" w:rsidRDefault="00033D8A" w:rsidP="00082294">
      <w:pPr>
        <w:autoSpaceDE w:val="0"/>
        <w:autoSpaceDN w:val="0"/>
        <w:spacing w:before="120" w:line="223" w:lineRule="auto"/>
        <w:jc w:val="center"/>
        <w:rPr>
          <w:spacing w:val="5"/>
        </w:rPr>
      </w:pPr>
      <w:r>
        <w:rPr>
          <w:spacing w:val="5"/>
        </w:rPr>
        <w:t xml:space="preserve">Figure </w:t>
      </w:r>
      <w:r w:rsidR="00E617D5">
        <w:rPr>
          <w:spacing w:val="5"/>
        </w:rPr>
        <w:t>15</w:t>
      </w:r>
      <w:r w:rsidR="00082294">
        <w:rPr>
          <w:spacing w:val="5"/>
        </w:rPr>
        <w:t>:</w:t>
      </w:r>
      <w:r w:rsidR="00542771">
        <w:rPr>
          <w:spacing w:val="5"/>
        </w:rPr>
        <w:t xml:space="preserve"> Sigmoid</w:t>
      </w:r>
      <w:r>
        <w:rPr>
          <w:spacing w:val="5"/>
        </w:rPr>
        <w:t xml:space="preserve"> Accuracy plots [train and valid]</w:t>
      </w:r>
    </w:p>
    <w:p w14:paraId="5B5CD526" w14:textId="77777777" w:rsidR="00C94616" w:rsidRDefault="00C94616" w:rsidP="00033D8A">
      <w:pPr>
        <w:autoSpaceDE w:val="0"/>
        <w:autoSpaceDN w:val="0"/>
        <w:spacing w:before="120" w:line="223" w:lineRule="auto"/>
        <w:rPr>
          <w:spacing w:val="5"/>
        </w:rPr>
      </w:pPr>
    </w:p>
    <w:p w14:paraId="7706DA8E" w14:textId="45E7C1BC" w:rsidR="00033D8A" w:rsidRDefault="00C94616" w:rsidP="00033D8A">
      <w:pPr>
        <w:widowControl w:val="0"/>
        <w:autoSpaceDE w:val="0"/>
        <w:autoSpaceDN w:val="0"/>
        <w:adjustRightInd w:val="0"/>
        <w:spacing w:before="120" w:line="226" w:lineRule="auto"/>
        <w:jc w:val="both"/>
        <w:rPr>
          <w:spacing w:val="5"/>
          <w:kern w:val="1"/>
        </w:rPr>
      </w:pPr>
      <w:r>
        <w:rPr>
          <w:spacing w:val="5"/>
          <w:kern w:val="1"/>
        </w:rPr>
        <w:t xml:space="preserve">We achieved a test accuracy of 24.17% which was less than what we had before, and this was kind of expected since sigmoid is not a natural choice for hidden layer and definitely not for a multi-class classification task. </w:t>
      </w:r>
      <w:r w:rsidR="004A19FC">
        <w:rPr>
          <w:spacing w:val="5"/>
          <w:kern w:val="1"/>
        </w:rPr>
        <w:t xml:space="preserve">This is due to the fact that the sigmoid activation function saturates at high positive and high negative values which can lead to vanishing gradient problems and affects the model’s overall accuracy. </w:t>
      </w:r>
      <w:r w:rsidR="00AA0686">
        <w:rPr>
          <w:spacing w:val="5"/>
          <w:kern w:val="1"/>
        </w:rPr>
        <w:t xml:space="preserve">Now we will move to discussing </w:t>
      </w:r>
      <w:proofErr w:type="spellStart"/>
      <w:r w:rsidR="00AA0686">
        <w:rPr>
          <w:spacing w:val="5"/>
          <w:kern w:val="1"/>
        </w:rPr>
        <w:t>ReLU</w:t>
      </w:r>
      <w:proofErr w:type="spellEnd"/>
      <w:r w:rsidR="00AA0686">
        <w:rPr>
          <w:spacing w:val="5"/>
          <w:kern w:val="1"/>
        </w:rPr>
        <w:t xml:space="preserve"> instead. This time, the new activation function gave impressive results, </w:t>
      </w:r>
      <w:r w:rsidR="005A3580">
        <w:rPr>
          <w:spacing w:val="5"/>
          <w:kern w:val="1"/>
        </w:rPr>
        <w:t xml:space="preserve">with a bump in accuracy to </w:t>
      </w:r>
      <w:r w:rsidR="00BF1ED3">
        <w:rPr>
          <w:spacing w:val="5"/>
          <w:kern w:val="1"/>
        </w:rPr>
        <w:t>27.84</w:t>
      </w:r>
      <w:r w:rsidR="005A3580">
        <w:rPr>
          <w:spacing w:val="5"/>
          <w:kern w:val="1"/>
        </w:rPr>
        <w:t>%</w:t>
      </w:r>
      <w:r w:rsidR="007B448B">
        <w:rPr>
          <w:spacing w:val="5"/>
          <w:kern w:val="1"/>
        </w:rPr>
        <w:t xml:space="preserve">. </w:t>
      </w:r>
      <w:proofErr w:type="spellStart"/>
      <w:r w:rsidR="007B448B">
        <w:rPr>
          <w:spacing w:val="5"/>
          <w:kern w:val="1"/>
        </w:rPr>
        <w:t>ReLU</w:t>
      </w:r>
      <w:proofErr w:type="spellEnd"/>
      <w:r w:rsidR="007B448B">
        <w:rPr>
          <w:spacing w:val="5"/>
          <w:kern w:val="1"/>
        </w:rPr>
        <w:t xml:space="preserve"> performed better which was also expected, and it is one of the reasons why it is so popular as a hidden layer activation function. </w:t>
      </w:r>
      <w:r w:rsidR="00B33D6B">
        <w:rPr>
          <w:spacing w:val="5"/>
          <w:kern w:val="1"/>
        </w:rPr>
        <w:t xml:space="preserve">It not only speeds us the process by having a very easy to calculate derivative, but it also alleviates the vanishing gradient problem due to the nature of it, and this is primarily the reason we saw a bump in accuracy. </w:t>
      </w:r>
      <w:r w:rsidR="00AE67CD">
        <w:rPr>
          <w:spacing w:val="5"/>
          <w:kern w:val="1"/>
        </w:rPr>
        <w:t xml:space="preserve">These are the corresponding plots for this part. </w:t>
      </w:r>
    </w:p>
    <w:p w14:paraId="6CED3C7E" w14:textId="77777777" w:rsidR="005B0371" w:rsidRDefault="005B0371" w:rsidP="005B0371">
      <w:pPr>
        <w:widowControl w:val="0"/>
        <w:autoSpaceDE w:val="0"/>
        <w:autoSpaceDN w:val="0"/>
        <w:adjustRightInd w:val="0"/>
        <w:spacing w:before="120" w:line="226" w:lineRule="auto"/>
        <w:jc w:val="both"/>
        <w:rPr>
          <w:spacing w:val="5"/>
          <w:kern w:val="1"/>
        </w:rPr>
      </w:pPr>
    </w:p>
    <w:tbl>
      <w:tblPr>
        <w:tblW w:w="0" w:type="auto"/>
        <w:jc w:val="center"/>
        <w:tblLook w:val="04A0" w:firstRow="1" w:lastRow="0" w:firstColumn="1" w:lastColumn="0" w:noHBand="0" w:noVBand="1"/>
      </w:tblPr>
      <w:tblGrid>
        <w:gridCol w:w="6971"/>
      </w:tblGrid>
      <w:tr w:rsidR="005B0371" w14:paraId="1F02757C" w14:textId="77777777" w:rsidTr="00001AFB">
        <w:trPr>
          <w:trHeight w:val="1362"/>
          <w:jc w:val="center"/>
        </w:trPr>
        <w:tc>
          <w:tcPr>
            <w:tcW w:w="6971" w:type="dxa"/>
            <w:tcBorders>
              <w:top w:val="single" w:sz="12" w:space="0" w:color="BFBFBF"/>
              <w:left w:val="single" w:sz="12" w:space="0" w:color="BFBFBF"/>
              <w:bottom w:val="single" w:sz="12" w:space="0" w:color="BFBFBF"/>
              <w:right w:val="single" w:sz="12" w:space="0" w:color="BFBFBF"/>
            </w:tcBorders>
            <w:vAlign w:val="center"/>
            <w:hideMark/>
          </w:tcPr>
          <w:p w14:paraId="6436A26F" w14:textId="5D2CCBCD" w:rsidR="005B0371" w:rsidRDefault="00453CE7" w:rsidP="00001AFB">
            <w:pPr>
              <w:autoSpaceDE w:val="0"/>
              <w:autoSpaceDN w:val="0"/>
              <w:spacing w:before="120" w:line="223" w:lineRule="auto"/>
              <w:jc w:val="center"/>
            </w:pPr>
            <w:r>
              <w:rPr>
                <w:noProof/>
              </w:rPr>
              <w:drawing>
                <wp:inline distT="0" distB="0" distL="0" distR="0" wp14:anchorId="69EBEFFE" wp14:editId="749A1D25">
                  <wp:extent cx="3953933" cy="2965450"/>
                  <wp:effectExtent l="0" t="0" r="8890" b="635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956799" cy="2967600"/>
                          </a:xfrm>
                          <a:prstGeom prst="rect">
                            <a:avLst/>
                          </a:prstGeom>
                          <a:noFill/>
                          <a:ln>
                            <a:noFill/>
                          </a:ln>
                        </pic:spPr>
                      </pic:pic>
                    </a:graphicData>
                  </a:graphic>
                </wp:inline>
              </w:drawing>
            </w:r>
          </w:p>
        </w:tc>
      </w:tr>
    </w:tbl>
    <w:p w14:paraId="3C61E4DF" w14:textId="7ACA316C" w:rsidR="005B0371" w:rsidRDefault="005B0371" w:rsidP="00082294">
      <w:pPr>
        <w:autoSpaceDE w:val="0"/>
        <w:autoSpaceDN w:val="0"/>
        <w:spacing w:before="120" w:line="223" w:lineRule="auto"/>
        <w:jc w:val="center"/>
        <w:rPr>
          <w:spacing w:val="5"/>
        </w:rPr>
      </w:pPr>
      <w:r>
        <w:rPr>
          <w:spacing w:val="5"/>
        </w:rPr>
        <w:t xml:space="preserve">Figure </w:t>
      </w:r>
      <w:r w:rsidR="00E617D5">
        <w:rPr>
          <w:spacing w:val="5"/>
        </w:rPr>
        <w:t>16</w:t>
      </w:r>
      <w:r w:rsidR="00082294">
        <w:rPr>
          <w:spacing w:val="5"/>
        </w:rPr>
        <w:t>:</w:t>
      </w:r>
      <w:r>
        <w:rPr>
          <w:spacing w:val="5"/>
        </w:rPr>
        <w:t xml:space="preserve"> </w:t>
      </w:r>
      <w:proofErr w:type="spellStart"/>
      <w:r w:rsidR="008A3994">
        <w:rPr>
          <w:spacing w:val="5"/>
        </w:rPr>
        <w:t>ReLU</w:t>
      </w:r>
      <w:proofErr w:type="spellEnd"/>
      <w:r>
        <w:rPr>
          <w:spacing w:val="5"/>
        </w:rPr>
        <w:t xml:space="preserve"> loss plots [train and valid]</w:t>
      </w:r>
    </w:p>
    <w:tbl>
      <w:tblPr>
        <w:tblW w:w="0" w:type="auto"/>
        <w:jc w:val="center"/>
        <w:tblLook w:val="04A0" w:firstRow="1" w:lastRow="0" w:firstColumn="1" w:lastColumn="0" w:noHBand="0" w:noVBand="1"/>
      </w:tblPr>
      <w:tblGrid>
        <w:gridCol w:w="7236"/>
      </w:tblGrid>
      <w:tr w:rsidR="005B0371" w14:paraId="7EC73539" w14:textId="77777777" w:rsidTr="00930926">
        <w:trPr>
          <w:trHeight w:val="1874"/>
          <w:jc w:val="center"/>
        </w:trPr>
        <w:tc>
          <w:tcPr>
            <w:tcW w:w="7236" w:type="dxa"/>
            <w:tcBorders>
              <w:top w:val="single" w:sz="12" w:space="0" w:color="BFBFBF"/>
              <w:left w:val="single" w:sz="12" w:space="0" w:color="BFBFBF"/>
              <w:bottom w:val="single" w:sz="12" w:space="0" w:color="BFBFBF"/>
              <w:right w:val="single" w:sz="12" w:space="0" w:color="BFBFBF"/>
            </w:tcBorders>
            <w:vAlign w:val="center"/>
            <w:hideMark/>
          </w:tcPr>
          <w:p w14:paraId="23C2AF2E" w14:textId="2CC6469A" w:rsidR="005B0371" w:rsidRDefault="008A3994" w:rsidP="00001AFB">
            <w:pPr>
              <w:autoSpaceDE w:val="0"/>
              <w:autoSpaceDN w:val="0"/>
              <w:spacing w:before="120" w:line="223" w:lineRule="auto"/>
              <w:jc w:val="center"/>
            </w:pPr>
            <w:r>
              <w:rPr>
                <w:noProof/>
              </w:rPr>
              <w:drawing>
                <wp:inline distT="0" distB="0" distL="0" distR="0" wp14:anchorId="4FCE3527" wp14:editId="676CC622">
                  <wp:extent cx="4453467" cy="3340100"/>
                  <wp:effectExtent l="0" t="0" r="4445"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455903" cy="3341927"/>
                          </a:xfrm>
                          <a:prstGeom prst="rect">
                            <a:avLst/>
                          </a:prstGeom>
                          <a:noFill/>
                          <a:ln>
                            <a:noFill/>
                          </a:ln>
                        </pic:spPr>
                      </pic:pic>
                    </a:graphicData>
                  </a:graphic>
                </wp:inline>
              </w:drawing>
            </w:r>
          </w:p>
        </w:tc>
      </w:tr>
    </w:tbl>
    <w:p w14:paraId="3B51D0C8" w14:textId="598C8029" w:rsidR="005B0371" w:rsidRDefault="005B0371" w:rsidP="00082294">
      <w:pPr>
        <w:autoSpaceDE w:val="0"/>
        <w:autoSpaceDN w:val="0"/>
        <w:spacing w:before="120" w:line="223" w:lineRule="auto"/>
        <w:jc w:val="center"/>
        <w:rPr>
          <w:spacing w:val="5"/>
        </w:rPr>
      </w:pPr>
      <w:r>
        <w:rPr>
          <w:spacing w:val="5"/>
        </w:rPr>
        <w:t xml:space="preserve">Figure </w:t>
      </w:r>
      <w:r w:rsidR="00E617D5">
        <w:rPr>
          <w:spacing w:val="5"/>
        </w:rPr>
        <w:t>17</w:t>
      </w:r>
      <w:r w:rsidR="00082294">
        <w:rPr>
          <w:spacing w:val="5"/>
        </w:rPr>
        <w:t>:</w:t>
      </w:r>
      <w:r>
        <w:rPr>
          <w:spacing w:val="5"/>
        </w:rPr>
        <w:t xml:space="preserve"> Sigmoid Accuracy plots [train and valid]</w:t>
      </w:r>
    </w:p>
    <w:p w14:paraId="4CC352E9" w14:textId="5E022E9E" w:rsidR="005B0371" w:rsidRDefault="0061126C" w:rsidP="005B0371">
      <w:pPr>
        <w:autoSpaceDE w:val="0"/>
        <w:autoSpaceDN w:val="0"/>
        <w:spacing w:before="120" w:line="223" w:lineRule="auto"/>
        <w:rPr>
          <w:spacing w:val="5"/>
        </w:rPr>
      </w:pPr>
      <w:r>
        <w:rPr>
          <w:spacing w:val="5"/>
        </w:rPr>
        <w:t xml:space="preserve">As we previously discussed, </w:t>
      </w:r>
      <w:proofErr w:type="spellStart"/>
      <w:r>
        <w:rPr>
          <w:spacing w:val="5"/>
        </w:rPr>
        <w:t>ReLU</w:t>
      </w:r>
      <w:proofErr w:type="spellEnd"/>
      <w:r>
        <w:rPr>
          <w:spacing w:val="5"/>
        </w:rPr>
        <w:t xml:space="preserve"> gave better results than sigmoid and even better than tanh</w:t>
      </w:r>
      <w:r w:rsidR="00CC764E">
        <w:rPr>
          <w:spacing w:val="5"/>
        </w:rPr>
        <w:t xml:space="preserve"> previously used</w:t>
      </w:r>
      <w:r>
        <w:rPr>
          <w:spacing w:val="5"/>
        </w:rPr>
        <w:t xml:space="preserve">, and therefore we will be using it for the upcoming parts. </w:t>
      </w:r>
    </w:p>
    <w:p w14:paraId="67002588" w14:textId="7DE1E029" w:rsidR="005B0371" w:rsidRDefault="005B0371" w:rsidP="00033D8A">
      <w:pPr>
        <w:widowControl w:val="0"/>
        <w:autoSpaceDE w:val="0"/>
        <w:autoSpaceDN w:val="0"/>
        <w:adjustRightInd w:val="0"/>
        <w:spacing w:before="120" w:line="226" w:lineRule="auto"/>
        <w:jc w:val="both"/>
      </w:pPr>
    </w:p>
    <w:p w14:paraId="66BCD9F8" w14:textId="3F448733" w:rsidR="005D36AC" w:rsidRDefault="000544FE" w:rsidP="005D36AC">
      <w:pPr>
        <w:widowControl w:val="0"/>
        <w:autoSpaceDE w:val="0"/>
        <w:autoSpaceDN w:val="0"/>
        <w:adjustRightInd w:val="0"/>
        <w:ind w:left="1440" w:hanging="1440"/>
        <w:rPr>
          <w:b/>
          <w:bCs/>
          <w:spacing w:val="24"/>
          <w:kern w:val="1"/>
          <w:sz w:val="24"/>
          <w:szCs w:val="24"/>
        </w:rPr>
      </w:pPr>
      <w:r>
        <w:rPr>
          <w:b/>
          <w:bCs/>
          <w:spacing w:val="24"/>
          <w:kern w:val="1"/>
          <w:sz w:val="24"/>
          <w:szCs w:val="24"/>
        </w:rPr>
        <w:t>8</w:t>
      </w:r>
      <w:r w:rsidR="005D36AC">
        <w:rPr>
          <w:b/>
          <w:bCs/>
          <w:spacing w:val="24"/>
          <w:kern w:val="1"/>
          <w:sz w:val="24"/>
          <w:szCs w:val="24"/>
        </w:rPr>
        <w:t xml:space="preserve">      </w:t>
      </w:r>
      <w:r w:rsidRPr="000544FE">
        <w:rPr>
          <w:b/>
          <w:bCs/>
          <w:spacing w:val="24"/>
          <w:kern w:val="1"/>
          <w:sz w:val="24"/>
          <w:szCs w:val="24"/>
        </w:rPr>
        <w:t>Experiment with Network Topology</w:t>
      </w:r>
    </w:p>
    <w:p w14:paraId="7602DCFA" w14:textId="77777777" w:rsidR="005D36AC" w:rsidRDefault="005D36AC" w:rsidP="005D36AC">
      <w:pPr>
        <w:widowControl w:val="0"/>
        <w:autoSpaceDE w:val="0"/>
        <w:autoSpaceDN w:val="0"/>
        <w:adjustRightInd w:val="0"/>
        <w:ind w:left="1440" w:hanging="1440"/>
        <w:rPr>
          <w:b/>
          <w:bCs/>
          <w:spacing w:val="24"/>
          <w:kern w:val="1"/>
          <w:sz w:val="24"/>
          <w:szCs w:val="24"/>
        </w:rPr>
      </w:pPr>
    </w:p>
    <w:p w14:paraId="380556B2" w14:textId="52A3A927" w:rsidR="001F1EC0" w:rsidRDefault="005D36AC" w:rsidP="001B6D1A">
      <w:pPr>
        <w:widowControl w:val="0"/>
        <w:autoSpaceDE w:val="0"/>
        <w:autoSpaceDN w:val="0"/>
        <w:adjustRightInd w:val="0"/>
        <w:spacing w:before="120" w:line="226" w:lineRule="auto"/>
        <w:jc w:val="both"/>
        <w:rPr>
          <w:spacing w:val="5"/>
          <w:kern w:val="1"/>
        </w:rPr>
      </w:pPr>
      <w:r>
        <w:rPr>
          <w:spacing w:val="5"/>
          <w:kern w:val="1"/>
        </w:rPr>
        <w:t xml:space="preserve">In this section, we experimented with </w:t>
      </w:r>
      <w:r w:rsidR="001B6D1A">
        <w:rPr>
          <w:spacing w:val="5"/>
          <w:kern w:val="1"/>
        </w:rPr>
        <w:t xml:space="preserve">the network topology using the best network found </w:t>
      </w:r>
      <w:r w:rsidR="001B6D1A">
        <w:rPr>
          <w:spacing w:val="5"/>
          <w:kern w:val="1"/>
        </w:rPr>
        <w:lastRenderedPageBreak/>
        <w:t>until now (till last section).</w:t>
      </w:r>
      <w:r w:rsidR="00A633CF">
        <w:rPr>
          <w:spacing w:val="5"/>
          <w:kern w:val="1"/>
        </w:rPr>
        <w:t xml:space="preserve"> There are 3 tweaks that we performed, we will discuss them and their results</w:t>
      </w:r>
      <w:r w:rsidR="001F1EC0">
        <w:rPr>
          <w:spacing w:val="5"/>
          <w:kern w:val="1"/>
        </w:rPr>
        <w:t xml:space="preserve">. </w:t>
      </w:r>
    </w:p>
    <w:p w14:paraId="6B9D1582" w14:textId="7D521713" w:rsidR="001F1EC0" w:rsidRDefault="001F1EC0" w:rsidP="001B6D1A">
      <w:pPr>
        <w:widowControl w:val="0"/>
        <w:autoSpaceDE w:val="0"/>
        <w:autoSpaceDN w:val="0"/>
        <w:adjustRightInd w:val="0"/>
        <w:spacing w:before="120" w:line="226" w:lineRule="auto"/>
        <w:jc w:val="both"/>
        <w:rPr>
          <w:spacing w:val="5"/>
          <w:kern w:val="1"/>
        </w:rPr>
      </w:pPr>
      <w:r>
        <w:rPr>
          <w:spacing w:val="5"/>
          <w:kern w:val="1"/>
        </w:rPr>
        <w:t xml:space="preserve">We first tried halving the number of hidden units, </w:t>
      </w:r>
      <w:proofErr w:type="spellStart"/>
      <w:proofErr w:type="gramStart"/>
      <w:r>
        <w:rPr>
          <w:spacing w:val="5"/>
          <w:kern w:val="1"/>
        </w:rPr>
        <w:t>ie</w:t>
      </w:r>
      <w:proofErr w:type="spellEnd"/>
      <w:proofErr w:type="gramEnd"/>
      <w:r>
        <w:rPr>
          <w:spacing w:val="5"/>
          <w:kern w:val="1"/>
        </w:rPr>
        <w:t xml:space="preserve"> decrease it from 128 to 64, which reduces the number of parameters of the model and overall limits the ‘learning’ even more, which was visible by the reduction in accuracy metric that we got. </w:t>
      </w:r>
      <w:r w:rsidR="00E238E9">
        <w:rPr>
          <w:spacing w:val="5"/>
          <w:kern w:val="1"/>
        </w:rPr>
        <w:t xml:space="preserve">Our test accuracy dropped </w:t>
      </w:r>
      <w:r w:rsidR="000112FB">
        <w:rPr>
          <w:spacing w:val="5"/>
          <w:kern w:val="1"/>
        </w:rPr>
        <w:t>to</w:t>
      </w:r>
      <w:r w:rsidR="00E238E9">
        <w:rPr>
          <w:spacing w:val="5"/>
          <w:kern w:val="1"/>
        </w:rPr>
        <w:t xml:space="preserve"> </w:t>
      </w:r>
      <w:r w:rsidR="000112FB">
        <w:rPr>
          <w:spacing w:val="5"/>
          <w:kern w:val="2"/>
        </w:rPr>
        <w:t>25.73%</w:t>
      </w:r>
      <w:r w:rsidR="008B77B5">
        <w:rPr>
          <w:spacing w:val="5"/>
          <w:kern w:val="2"/>
        </w:rPr>
        <w:t xml:space="preserve"> which as I said before was kind of expected. </w:t>
      </w:r>
      <w:r w:rsidR="004458F7">
        <w:rPr>
          <w:spacing w:val="5"/>
          <w:kern w:val="2"/>
        </w:rPr>
        <w:t xml:space="preserve">These are the corresponding plots. </w:t>
      </w:r>
    </w:p>
    <w:tbl>
      <w:tblPr>
        <w:tblW w:w="0" w:type="auto"/>
        <w:jc w:val="center"/>
        <w:tblLook w:val="04A0" w:firstRow="1" w:lastRow="0" w:firstColumn="1" w:lastColumn="0" w:noHBand="0" w:noVBand="1"/>
      </w:tblPr>
      <w:tblGrid>
        <w:gridCol w:w="6971"/>
      </w:tblGrid>
      <w:tr w:rsidR="005D36AC" w14:paraId="013D00C0" w14:textId="77777777" w:rsidTr="00001AFB">
        <w:trPr>
          <w:trHeight w:val="1362"/>
          <w:jc w:val="center"/>
        </w:trPr>
        <w:tc>
          <w:tcPr>
            <w:tcW w:w="6971" w:type="dxa"/>
            <w:tcBorders>
              <w:top w:val="single" w:sz="12" w:space="0" w:color="BFBFBF"/>
              <w:left w:val="single" w:sz="12" w:space="0" w:color="BFBFBF"/>
              <w:bottom w:val="single" w:sz="12" w:space="0" w:color="BFBFBF"/>
              <w:right w:val="single" w:sz="12" w:space="0" w:color="BFBFBF"/>
            </w:tcBorders>
            <w:vAlign w:val="center"/>
            <w:hideMark/>
          </w:tcPr>
          <w:p w14:paraId="10CC1B38" w14:textId="051988A0" w:rsidR="005D36AC" w:rsidRDefault="008B77B5" w:rsidP="00001AFB">
            <w:pPr>
              <w:autoSpaceDE w:val="0"/>
              <w:autoSpaceDN w:val="0"/>
              <w:spacing w:before="120" w:line="223" w:lineRule="auto"/>
              <w:jc w:val="center"/>
            </w:pPr>
            <w:r>
              <w:t xml:space="preserve"> </w:t>
            </w:r>
            <w:r w:rsidR="006B4CCF">
              <w:rPr>
                <w:noProof/>
              </w:rPr>
              <w:drawing>
                <wp:inline distT="0" distB="0" distL="0" distR="0" wp14:anchorId="4576C960" wp14:editId="731A05E7">
                  <wp:extent cx="4140200" cy="310515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141884" cy="3106413"/>
                          </a:xfrm>
                          <a:prstGeom prst="rect">
                            <a:avLst/>
                          </a:prstGeom>
                          <a:noFill/>
                          <a:ln>
                            <a:noFill/>
                          </a:ln>
                        </pic:spPr>
                      </pic:pic>
                    </a:graphicData>
                  </a:graphic>
                </wp:inline>
              </w:drawing>
            </w:r>
          </w:p>
        </w:tc>
      </w:tr>
    </w:tbl>
    <w:p w14:paraId="1C526B37" w14:textId="5C4EF5BE" w:rsidR="005D36AC" w:rsidRDefault="005D36AC" w:rsidP="00082294">
      <w:pPr>
        <w:autoSpaceDE w:val="0"/>
        <w:autoSpaceDN w:val="0"/>
        <w:spacing w:before="120" w:line="223" w:lineRule="auto"/>
        <w:jc w:val="center"/>
        <w:rPr>
          <w:spacing w:val="5"/>
        </w:rPr>
      </w:pPr>
      <w:r>
        <w:rPr>
          <w:spacing w:val="5"/>
        </w:rPr>
        <w:t xml:space="preserve">Figure </w:t>
      </w:r>
      <w:r w:rsidR="00E617D5">
        <w:rPr>
          <w:spacing w:val="5"/>
        </w:rPr>
        <w:t>18</w:t>
      </w:r>
      <w:r w:rsidR="00082294">
        <w:rPr>
          <w:spacing w:val="5"/>
        </w:rPr>
        <w:t>:</w:t>
      </w:r>
      <w:r>
        <w:rPr>
          <w:spacing w:val="5"/>
        </w:rPr>
        <w:t xml:space="preserve"> </w:t>
      </w:r>
      <w:r w:rsidR="0033560C">
        <w:rPr>
          <w:spacing w:val="5"/>
        </w:rPr>
        <w:t>Halving hidden units</w:t>
      </w:r>
      <w:r>
        <w:rPr>
          <w:spacing w:val="5"/>
        </w:rPr>
        <w:t xml:space="preserve"> loss plots [train and valid]</w:t>
      </w:r>
    </w:p>
    <w:p w14:paraId="20E7EFEE" w14:textId="77777777" w:rsidR="005D36AC" w:rsidRDefault="005D36AC" w:rsidP="005D36AC">
      <w:pPr>
        <w:autoSpaceDE w:val="0"/>
        <w:autoSpaceDN w:val="0"/>
        <w:spacing w:before="120" w:line="223" w:lineRule="auto"/>
        <w:rPr>
          <w:spacing w:val="5"/>
        </w:rPr>
      </w:pPr>
    </w:p>
    <w:tbl>
      <w:tblPr>
        <w:tblW w:w="0" w:type="auto"/>
        <w:jc w:val="center"/>
        <w:tblLook w:val="04A0" w:firstRow="1" w:lastRow="0" w:firstColumn="1" w:lastColumn="0" w:noHBand="0" w:noVBand="1"/>
      </w:tblPr>
      <w:tblGrid>
        <w:gridCol w:w="7150"/>
      </w:tblGrid>
      <w:tr w:rsidR="005D36AC" w14:paraId="0E478FF8" w14:textId="77777777" w:rsidTr="00001AFB">
        <w:trPr>
          <w:trHeight w:val="1874"/>
          <w:jc w:val="center"/>
        </w:trPr>
        <w:tc>
          <w:tcPr>
            <w:tcW w:w="7150" w:type="dxa"/>
            <w:tcBorders>
              <w:top w:val="single" w:sz="12" w:space="0" w:color="BFBFBF"/>
              <w:left w:val="single" w:sz="12" w:space="0" w:color="BFBFBF"/>
              <w:bottom w:val="single" w:sz="12" w:space="0" w:color="BFBFBF"/>
              <w:right w:val="single" w:sz="12" w:space="0" w:color="BFBFBF"/>
            </w:tcBorders>
            <w:vAlign w:val="center"/>
            <w:hideMark/>
          </w:tcPr>
          <w:p w14:paraId="7CEC3F5B" w14:textId="12A85C3B" w:rsidR="005D36AC" w:rsidRDefault="00B751DB" w:rsidP="00001AFB">
            <w:pPr>
              <w:autoSpaceDE w:val="0"/>
              <w:autoSpaceDN w:val="0"/>
              <w:spacing w:before="120" w:line="223" w:lineRule="auto"/>
              <w:jc w:val="center"/>
            </w:pPr>
            <w:r>
              <w:rPr>
                <w:noProof/>
              </w:rPr>
              <w:drawing>
                <wp:inline distT="0" distB="0" distL="0" distR="0" wp14:anchorId="27B8B6E2" wp14:editId="30D496B2">
                  <wp:extent cx="3987800" cy="299085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994674" cy="2996006"/>
                          </a:xfrm>
                          <a:prstGeom prst="rect">
                            <a:avLst/>
                          </a:prstGeom>
                          <a:noFill/>
                          <a:ln>
                            <a:noFill/>
                          </a:ln>
                        </pic:spPr>
                      </pic:pic>
                    </a:graphicData>
                  </a:graphic>
                </wp:inline>
              </w:drawing>
            </w:r>
          </w:p>
        </w:tc>
      </w:tr>
    </w:tbl>
    <w:p w14:paraId="6A6AC960" w14:textId="348AEAA3" w:rsidR="005D36AC" w:rsidRDefault="005D36AC" w:rsidP="00082294">
      <w:pPr>
        <w:autoSpaceDE w:val="0"/>
        <w:autoSpaceDN w:val="0"/>
        <w:spacing w:before="120" w:line="223" w:lineRule="auto"/>
        <w:jc w:val="center"/>
        <w:rPr>
          <w:spacing w:val="5"/>
        </w:rPr>
      </w:pPr>
      <w:r>
        <w:rPr>
          <w:spacing w:val="5"/>
        </w:rPr>
        <w:t xml:space="preserve">Figure </w:t>
      </w:r>
      <w:r w:rsidR="00E617D5">
        <w:rPr>
          <w:spacing w:val="5"/>
        </w:rPr>
        <w:t>19</w:t>
      </w:r>
      <w:r w:rsidR="00082294">
        <w:rPr>
          <w:spacing w:val="5"/>
        </w:rPr>
        <w:t>:</w:t>
      </w:r>
      <w:r>
        <w:rPr>
          <w:spacing w:val="5"/>
        </w:rPr>
        <w:t xml:space="preserve"> </w:t>
      </w:r>
      <w:r w:rsidR="00D34418">
        <w:rPr>
          <w:spacing w:val="5"/>
        </w:rPr>
        <w:t xml:space="preserve">Halving hidden units </w:t>
      </w:r>
      <w:r>
        <w:rPr>
          <w:spacing w:val="5"/>
        </w:rPr>
        <w:t>Accuracy plot</w:t>
      </w:r>
      <w:r w:rsidR="00D34418">
        <w:rPr>
          <w:spacing w:val="5"/>
        </w:rPr>
        <w:t>s</w:t>
      </w:r>
      <w:r>
        <w:rPr>
          <w:spacing w:val="5"/>
        </w:rPr>
        <w:t xml:space="preserve"> [train and valid]</w:t>
      </w:r>
    </w:p>
    <w:p w14:paraId="43F3CA31" w14:textId="6E8B7206" w:rsidR="002E07D3" w:rsidRDefault="002E07D3" w:rsidP="005D36AC">
      <w:pPr>
        <w:autoSpaceDE w:val="0"/>
        <w:autoSpaceDN w:val="0"/>
        <w:spacing w:before="120" w:line="223" w:lineRule="auto"/>
        <w:rPr>
          <w:spacing w:val="5"/>
        </w:rPr>
      </w:pPr>
    </w:p>
    <w:p w14:paraId="76A24178" w14:textId="476CF212" w:rsidR="002E07D3" w:rsidRDefault="002E07D3" w:rsidP="005D36AC">
      <w:pPr>
        <w:autoSpaceDE w:val="0"/>
        <w:autoSpaceDN w:val="0"/>
        <w:spacing w:before="120" w:line="223" w:lineRule="auto"/>
        <w:rPr>
          <w:spacing w:val="5"/>
          <w:kern w:val="2"/>
        </w:rPr>
      </w:pPr>
      <w:r>
        <w:rPr>
          <w:spacing w:val="5"/>
        </w:rPr>
        <w:lastRenderedPageBreak/>
        <w:t>Then we tried the opposite, which is increasing the number of hidden units from 128 to 256 in the hidden layer, and that imposes having more parameters and weights to train which overall improves the results of the network on this classification task.</w:t>
      </w:r>
      <w:r w:rsidR="00101AB9">
        <w:rPr>
          <w:spacing w:val="5"/>
        </w:rPr>
        <w:t xml:space="preserve"> This was also reflected in the results and the plots we got</w:t>
      </w:r>
      <w:r w:rsidR="00F150EF">
        <w:rPr>
          <w:spacing w:val="5"/>
        </w:rPr>
        <w:t>.</w:t>
      </w:r>
      <w:r w:rsidR="00EB2ADA">
        <w:rPr>
          <w:spacing w:val="5"/>
        </w:rPr>
        <w:t xml:space="preserve"> </w:t>
      </w:r>
      <w:r w:rsidR="00292222">
        <w:rPr>
          <w:spacing w:val="5"/>
        </w:rPr>
        <w:t xml:space="preserve">Our test accuracy for this network came up to </w:t>
      </w:r>
      <w:r w:rsidR="00292222">
        <w:rPr>
          <w:spacing w:val="5"/>
          <w:kern w:val="2"/>
        </w:rPr>
        <w:t>28.21% which was an impressive jump.</w:t>
      </w:r>
    </w:p>
    <w:tbl>
      <w:tblPr>
        <w:tblW w:w="0" w:type="auto"/>
        <w:jc w:val="center"/>
        <w:tblLook w:val="04A0" w:firstRow="1" w:lastRow="0" w:firstColumn="1" w:lastColumn="0" w:noHBand="0" w:noVBand="1"/>
      </w:tblPr>
      <w:tblGrid>
        <w:gridCol w:w="6971"/>
      </w:tblGrid>
      <w:tr w:rsidR="000163FC" w14:paraId="1CB5D2A4" w14:textId="77777777" w:rsidTr="00001AFB">
        <w:trPr>
          <w:trHeight w:val="1362"/>
          <w:jc w:val="center"/>
        </w:trPr>
        <w:tc>
          <w:tcPr>
            <w:tcW w:w="6971" w:type="dxa"/>
            <w:tcBorders>
              <w:top w:val="single" w:sz="12" w:space="0" w:color="BFBFBF"/>
              <w:left w:val="single" w:sz="12" w:space="0" w:color="BFBFBF"/>
              <w:bottom w:val="single" w:sz="12" w:space="0" w:color="BFBFBF"/>
              <w:right w:val="single" w:sz="12" w:space="0" w:color="BFBFBF"/>
            </w:tcBorders>
            <w:vAlign w:val="center"/>
            <w:hideMark/>
          </w:tcPr>
          <w:p w14:paraId="394EBD02" w14:textId="55F32C9B" w:rsidR="000163FC" w:rsidRDefault="00615C6E" w:rsidP="00001AFB">
            <w:pPr>
              <w:autoSpaceDE w:val="0"/>
              <w:autoSpaceDN w:val="0"/>
              <w:spacing w:before="120" w:line="223" w:lineRule="auto"/>
              <w:jc w:val="center"/>
            </w:pPr>
            <w:r>
              <w:rPr>
                <w:noProof/>
              </w:rPr>
              <w:drawing>
                <wp:inline distT="0" distB="0" distL="0" distR="0" wp14:anchorId="7A7E4D13" wp14:editId="6C772558">
                  <wp:extent cx="3435927" cy="2576945"/>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441907" cy="2581430"/>
                          </a:xfrm>
                          <a:prstGeom prst="rect">
                            <a:avLst/>
                          </a:prstGeom>
                          <a:noFill/>
                          <a:ln>
                            <a:noFill/>
                          </a:ln>
                        </pic:spPr>
                      </pic:pic>
                    </a:graphicData>
                  </a:graphic>
                </wp:inline>
              </w:drawing>
            </w:r>
          </w:p>
        </w:tc>
      </w:tr>
    </w:tbl>
    <w:p w14:paraId="065E9A0D" w14:textId="1E98123A" w:rsidR="000163FC" w:rsidRDefault="000163FC" w:rsidP="00082294">
      <w:pPr>
        <w:autoSpaceDE w:val="0"/>
        <w:autoSpaceDN w:val="0"/>
        <w:spacing w:before="120" w:line="223" w:lineRule="auto"/>
        <w:jc w:val="center"/>
        <w:rPr>
          <w:spacing w:val="5"/>
        </w:rPr>
      </w:pPr>
      <w:r>
        <w:rPr>
          <w:spacing w:val="5"/>
        </w:rPr>
        <w:t xml:space="preserve">Figure </w:t>
      </w:r>
      <w:r w:rsidR="00E617D5">
        <w:rPr>
          <w:spacing w:val="5"/>
        </w:rPr>
        <w:t>20</w:t>
      </w:r>
      <w:r w:rsidR="00082294">
        <w:rPr>
          <w:spacing w:val="5"/>
        </w:rPr>
        <w:t>:</w:t>
      </w:r>
      <w:r>
        <w:rPr>
          <w:spacing w:val="5"/>
        </w:rPr>
        <w:t xml:space="preserve"> </w:t>
      </w:r>
      <w:r w:rsidR="0087750F">
        <w:rPr>
          <w:spacing w:val="5"/>
        </w:rPr>
        <w:t>Doubling</w:t>
      </w:r>
      <w:r>
        <w:rPr>
          <w:spacing w:val="5"/>
        </w:rPr>
        <w:t xml:space="preserve"> hidden units loss plots [train and valid]</w:t>
      </w:r>
    </w:p>
    <w:p w14:paraId="7648883C" w14:textId="77777777" w:rsidR="000163FC" w:rsidRDefault="000163FC" w:rsidP="000163FC">
      <w:pPr>
        <w:autoSpaceDE w:val="0"/>
        <w:autoSpaceDN w:val="0"/>
        <w:spacing w:before="120" w:line="223" w:lineRule="auto"/>
        <w:rPr>
          <w:spacing w:val="5"/>
        </w:rPr>
      </w:pPr>
    </w:p>
    <w:tbl>
      <w:tblPr>
        <w:tblW w:w="0" w:type="auto"/>
        <w:jc w:val="center"/>
        <w:tblLook w:val="04A0" w:firstRow="1" w:lastRow="0" w:firstColumn="1" w:lastColumn="0" w:noHBand="0" w:noVBand="1"/>
      </w:tblPr>
      <w:tblGrid>
        <w:gridCol w:w="7150"/>
      </w:tblGrid>
      <w:tr w:rsidR="00424211" w14:paraId="19A89948" w14:textId="77777777" w:rsidTr="00001AFB">
        <w:trPr>
          <w:trHeight w:val="1874"/>
          <w:jc w:val="center"/>
        </w:trPr>
        <w:tc>
          <w:tcPr>
            <w:tcW w:w="7150" w:type="dxa"/>
            <w:tcBorders>
              <w:top w:val="single" w:sz="12" w:space="0" w:color="BFBFBF"/>
              <w:left w:val="single" w:sz="12" w:space="0" w:color="BFBFBF"/>
              <w:bottom w:val="single" w:sz="12" w:space="0" w:color="BFBFBF"/>
              <w:right w:val="single" w:sz="12" w:space="0" w:color="BFBFBF"/>
            </w:tcBorders>
            <w:vAlign w:val="center"/>
            <w:hideMark/>
          </w:tcPr>
          <w:p w14:paraId="579F69BF" w14:textId="1396CCF5" w:rsidR="000163FC" w:rsidRDefault="00424211" w:rsidP="00001AFB">
            <w:pPr>
              <w:autoSpaceDE w:val="0"/>
              <w:autoSpaceDN w:val="0"/>
              <w:spacing w:before="120" w:line="223" w:lineRule="auto"/>
              <w:jc w:val="center"/>
            </w:pPr>
            <w:r>
              <w:rPr>
                <w:noProof/>
              </w:rPr>
              <w:drawing>
                <wp:inline distT="0" distB="0" distL="0" distR="0" wp14:anchorId="0AF3E1ED" wp14:editId="37F41FFD">
                  <wp:extent cx="3823855" cy="2867891"/>
                  <wp:effectExtent l="0" t="0" r="5715" b="889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833817" cy="2875363"/>
                          </a:xfrm>
                          <a:prstGeom prst="rect">
                            <a:avLst/>
                          </a:prstGeom>
                          <a:noFill/>
                          <a:ln>
                            <a:noFill/>
                          </a:ln>
                        </pic:spPr>
                      </pic:pic>
                    </a:graphicData>
                  </a:graphic>
                </wp:inline>
              </w:drawing>
            </w:r>
          </w:p>
        </w:tc>
      </w:tr>
    </w:tbl>
    <w:p w14:paraId="740D3146" w14:textId="05D0FC54" w:rsidR="000163FC" w:rsidRDefault="000163FC" w:rsidP="00082294">
      <w:pPr>
        <w:autoSpaceDE w:val="0"/>
        <w:autoSpaceDN w:val="0"/>
        <w:spacing w:before="120" w:line="223" w:lineRule="auto"/>
        <w:jc w:val="center"/>
        <w:rPr>
          <w:spacing w:val="5"/>
        </w:rPr>
      </w:pPr>
      <w:r>
        <w:rPr>
          <w:spacing w:val="5"/>
        </w:rPr>
        <w:t xml:space="preserve">Figure </w:t>
      </w:r>
      <w:r w:rsidR="00E617D5">
        <w:rPr>
          <w:spacing w:val="5"/>
        </w:rPr>
        <w:t>21</w:t>
      </w:r>
      <w:r w:rsidR="00082294">
        <w:rPr>
          <w:spacing w:val="5"/>
        </w:rPr>
        <w:t>:</w:t>
      </w:r>
      <w:r>
        <w:rPr>
          <w:spacing w:val="5"/>
        </w:rPr>
        <w:t xml:space="preserve"> </w:t>
      </w:r>
      <w:r w:rsidR="009F6AE8">
        <w:rPr>
          <w:spacing w:val="5"/>
        </w:rPr>
        <w:t>Doubling</w:t>
      </w:r>
      <w:r>
        <w:rPr>
          <w:spacing w:val="5"/>
        </w:rPr>
        <w:t xml:space="preserve"> hidden units Accuracy plots [train and valid]</w:t>
      </w:r>
    </w:p>
    <w:p w14:paraId="25C1D3DE" w14:textId="77777777" w:rsidR="00EB2ADA" w:rsidRDefault="00EB2ADA" w:rsidP="005D36AC">
      <w:pPr>
        <w:autoSpaceDE w:val="0"/>
        <w:autoSpaceDN w:val="0"/>
        <w:spacing w:before="120" w:line="223" w:lineRule="auto"/>
        <w:rPr>
          <w:spacing w:val="5"/>
        </w:rPr>
      </w:pPr>
    </w:p>
    <w:p w14:paraId="5D617A4E" w14:textId="6C00E22B" w:rsidR="005D36AC" w:rsidRDefault="00DE55DD" w:rsidP="00033D8A">
      <w:pPr>
        <w:widowControl w:val="0"/>
        <w:autoSpaceDE w:val="0"/>
        <w:autoSpaceDN w:val="0"/>
        <w:adjustRightInd w:val="0"/>
        <w:spacing w:before="120" w:line="226" w:lineRule="auto"/>
        <w:jc w:val="both"/>
        <w:rPr>
          <w:spacing w:val="5"/>
          <w:kern w:val="2"/>
        </w:rPr>
      </w:pPr>
      <w:r>
        <w:t>The last thing we did with regards to network topology is actually increasing the number of layers rather than modifying the number of parameters, so instead of having 2 layers, we increased</w:t>
      </w:r>
      <w:r w:rsidR="00B432B1">
        <w:t xml:space="preserve"> th</w:t>
      </w:r>
      <w:r w:rsidR="00F35131">
        <w:t xml:space="preserve">at number to 3 without increasing the number of parameters, so now our architecture is the following: 3072 input units, 123 hidden units for hidden layer 1, 123 hidden units for hidden layer 2 and </w:t>
      </w:r>
      <w:proofErr w:type="gramStart"/>
      <w:r w:rsidR="00F35131">
        <w:t>an</w:t>
      </w:r>
      <w:proofErr w:type="gramEnd"/>
      <w:r w:rsidR="00F35131">
        <w:t xml:space="preserve"> 20 output units for the output layer. This leaves us with 3072*123+123*123+123*20 which is almost equivalent to the number of params we had previously which was </w:t>
      </w:r>
      <w:r w:rsidR="00F35131">
        <w:lastRenderedPageBreak/>
        <w:t xml:space="preserve">3072*128+128*20. </w:t>
      </w:r>
      <w:proofErr w:type="gramStart"/>
      <w:r w:rsidR="00F35131">
        <w:t>So</w:t>
      </w:r>
      <w:proofErr w:type="gramEnd"/>
      <w:r w:rsidR="00F35131">
        <w:t xml:space="preserve"> in this way, we helped conserve the number of params but with a different network architecture. This also improved our results from part e, even though it wasn’t as good as when we doubled the total number of hidden units (there we had more params) but it was still better than then previous [3072,128,20] architecture that we previously had.   </w:t>
      </w:r>
      <w:r w:rsidR="00641741">
        <w:t xml:space="preserve">We achieved a test accuracy of </w:t>
      </w:r>
      <w:r w:rsidR="00641741">
        <w:rPr>
          <w:spacing w:val="5"/>
          <w:kern w:val="2"/>
        </w:rPr>
        <w:t>27.97% for test data</w:t>
      </w:r>
      <w:r w:rsidR="00082294">
        <w:rPr>
          <w:spacing w:val="5"/>
          <w:kern w:val="2"/>
        </w:rPr>
        <w:t>. This can be explained by the fact that having more layers will allow a more structured representation of the image data that we have which usually results in a better generalization performance and a better modelling of complex representations.</w:t>
      </w:r>
      <w:r w:rsidR="00641741">
        <w:rPr>
          <w:spacing w:val="5"/>
          <w:kern w:val="2"/>
        </w:rPr>
        <w:t xml:space="preserve"> </w:t>
      </w:r>
      <w:r w:rsidR="00082294">
        <w:rPr>
          <w:spacing w:val="5"/>
          <w:kern w:val="2"/>
        </w:rPr>
        <w:t xml:space="preserve">Following </w:t>
      </w:r>
      <w:r w:rsidR="00641741">
        <w:rPr>
          <w:spacing w:val="5"/>
          <w:kern w:val="2"/>
        </w:rPr>
        <w:t xml:space="preserve">are the loss and accuracy plots. </w:t>
      </w:r>
    </w:p>
    <w:p w14:paraId="18CF5F78" w14:textId="14401287" w:rsidR="003E70F7" w:rsidRDefault="003E70F7" w:rsidP="00033D8A">
      <w:pPr>
        <w:widowControl w:val="0"/>
        <w:autoSpaceDE w:val="0"/>
        <w:autoSpaceDN w:val="0"/>
        <w:adjustRightInd w:val="0"/>
        <w:spacing w:before="120" w:line="226" w:lineRule="auto"/>
        <w:jc w:val="both"/>
        <w:rPr>
          <w:spacing w:val="5"/>
          <w:kern w:val="2"/>
        </w:rPr>
      </w:pPr>
    </w:p>
    <w:tbl>
      <w:tblPr>
        <w:tblW w:w="0" w:type="auto"/>
        <w:jc w:val="center"/>
        <w:tblLook w:val="04A0" w:firstRow="1" w:lastRow="0" w:firstColumn="1" w:lastColumn="0" w:noHBand="0" w:noVBand="1"/>
      </w:tblPr>
      <w:tblGrid>
        <w:gridCol w:w="6971"/>
      </w:tblGrid>
      <w:tr w:rsidR="003E70F7" w14:paraId="3A0A8D06" w14:textId="77777777" w:rsidTr="00001AFB">
        <w:trPr>
          <w:trHeight w:val="1362"/>
          <w:jc w:val="center"/>
        </w:trPr>
        <w:tc>
          <w:tcPr>
            <w:tcW w:w="6971" w:type="dxa"/>
            <w:tcBorders>
              <w:top w:val="single" w:sz="12" w:space="0" w:color="BFBFBF"/>
              <w:left w:val="single" w:sz="12" w:space="0" w:color="BFBFBF"/>
              <w:bottom w:val="single" w:sz="12" w:space="0" w:color="BFBFBF"/>
              <w:right w:val="single" w:sz="12" w:space="0" w:color="BFBFBF"/>
            </w:tcBorders>
            <w:vAlign w:val="center"/>
            <w:hideMark/>
          </w:tcPr>
          <w:p w14:paraId="156E0D8D" w14:textId="561C9E6F" w:rsidR="003E70F7" w:rsidRDefault="005A3495" w:rsidP="00001AFB">
            <w:pPr>
              <w:autoSpaceDE w:val="0"/>
              <w:autoSpaceDN w:val="0"/>
              <w:spacing w:before="120" w:line="223" w:lineRule="auto"/>
              <w:jc w:val="center"/>
            </w:pPr>
            <w:r>
              <w:rPr>
                <w:noProof/>
              </w:rPr>
              <w:drawing>
                <wp:inline distT="0" distB="0" distL="0" distR="0" wp14:anchorId="5F2C5C64" wp14:editId="28677803">
                  <wp:extent cx="3343564" cy="2507673"/>
                  <wp:effectExtent l="0" t="0" r="9525" b="6985"/>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348567" cy="2511426"/>
                          </a:xfrm>
                          <a:prstGeom prst="rect">
                            <a:avLst/>
                          </a:prstGeom>
                          <a:noFill/>
                          <a:ln>
                            <a:noFill/>
                          </a:ln>
                        </pic:spPr>
                      </pic:pic>
                    </a:graphicData>
                  </a:graphic>
                </wp:inline>
              </w:drawing>
            </w:r>
          </w:p>
        </w:tc>
      </w:tr>
    </w:tbl>
    <w:p w14:paraId="41D0FEDD" w14:textId="11805774" w:rsidR="003E70F7" w:rsidRDefault="003E70F7" w:rsidP="00082294">
      <w:pPr>
        <w:autoSpaceDE w:val="0"/>
        <w:autoSpaceDN w:val="0"/>
        <w:spacing w:before="120" w:line="223" w:lineRule="auto"/>
        <w:jc w:val="center"/>
        <w:rPr>
          <w:spacing w:val="5"/>
        </w:rPr>
      </w:pPr>
      <w:r>
        <w:rPr>
          <w:spacing w:val="5"/>
        </w:rPr>
        <w:t xml:space="preserve">Figure </w:t>
      </w:r>
      <w:r w:rsidR="00E617D5">
        <w:rPr>
          <w:spacing w:val="5"/>
        </w:rPr>
        <w:t>22</w:t>
      </w:r>
      <w:r w:rsidR="00082294">
        <w:rPr>
          <w:spacing w:val="5"/>
        </w:rPr>
        <w:t>:</w:t>
      </w:r>
      <w:r>
        <w:rPr>
          <w:spacing w:val="5"/>
        </w:rPr>
        <w:t xml:space="preserve"> </w:t>
      </w:r>
      <w:r w:rsidR="007C1720">
        <w:rPr>
          <w:spacing w:val="5"/>
        </w:rPr>
        <w:t xml:space="preserve">Adding one more hidden layer </w:t>
      </w:r>
      <w:r>
        <w:rPr>
          <w:spacing w:val="5"/>
        </w:rPr>
        <w:t>loss plots [train and valid]</w:t>
      </w:r>
    </w:p>
    <w:p w14:paraId="09CE3C68" w14:textId="77777777" w:rsidR="003E70F7" w:rsidRDefault="003E70F7" w:rsidP="003E70F7">
      <w:pPr>
        <w:autoSpaceDE w:val="0"/>
        <w:autoSpaceDN w:val="0"/>
        <w:spacing w:before="120" w:line="223" w:lineRule="auto"/>
        <w:rPr>
          <w:spacing w:val="5"/>
        </w:rPr>
      </w:pPr>
    </w:p>
    <w:tbl>
      <w:tblPr>
        <w:tblW w:w="0" w:type="auto"/>
        <w:jc w:val="center"/>
        <w:tblLook w:val="04A0" w:firstRow="1" w:lastRow="0" w:firstColumn="1" w:lastColumn="0" w:noHBand="0" w:noVBand="1"/>
      </w:tblPr>
      <w:tblGrid>
        <w:gridCol w:w="7150"/>
      </w:tblGrid>
      <w:tr w:rsidR="003E70F7" w14:paraId="5E2D7083" w14:textId="77777777" w:rsidTr="00001AFB">
        <w:trPr>
          <w:trHeight w:val="1874"/>
          <w:jc w:val="center"/>
        </w:trPr>
        <w:tc>
          <w:tcPr>
            <w:tcW w:w="7150" w:type="dxa"/>
            <w:tcBorders>
              <w:top w:val="single" w:sz="12" w:space="0" w:color="BFBFBF"/>
              <w:left w:val="single" w:sz="12" w:space="0" w:color="BFBFBF"/>
              <w:bottom w:val="single" w:sz="12" w:space="0" w:color="BFBFBF"/>
              <w:right w:val="single" w:sz="12" w:space="0" w:color="BFBFBF"/>
            </w:tcBorders>
            <w:vAlign w:val="center"/>
            <w:hideMark/>
          </w:tcPr>
          <w:p w14:paraId="47F00645" w14:textId="47CA54D0" w:rsidR="003E70F7" w:rsidRDefault="00AC2F27" w:rsidP="00001AFB">
            <w:pPr>
              <w:autoSpaceDE w:val="0"/>
              <w:autoSpaceDN w:val="0"/>
              <w:spacing w:before="120" w:line="223" w:lineRule="auto"/>
              <w:jc w:val="center"/>
            </w:pPr>
            <w:r>
              <w:rPr>
                <w:noProof/>
              </w:rPr>
              <w:drawing>
                <wp:inline distT="0" distB="0" distL="0" distR="0" wp14:anchorId="7F34CF24" wp14:editId="42989071">
                  <wp:extent cx="3879273" cy="2909455"/>
                  <wp:effectExtent l="0" t="0" r="6985" b="571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882159" cy="2911619"/>
                          </a:xfrm>
                          <a:prstGeom prst="rect">
                            <a:avLst/>
                          </a:prstGeom>
                          <a:noFill/>
                          <a:ln>
                            <a:noFill/>
                          </a:ln>
                        </pic:spPr>
                      </pic:pic>
                    </a:graphicData>
                  </a:graphic>
                </wp:inline>
              </w:drawing>
            </w:r>
          </w:p>
        </w:tc>
      </w:tr>
    </w:tbl>
    <w:p w14:paraId="10423D91" w14:textId="1B9B38AA" w:rsidR="003E70F7" w:rsidRDefault="003E70F7" w:rsidP="00082294">
      <w:pPr>
        <w:autoSpaceDE w:val="0"/>
        <w:autoSpaceDN w:val="0"/>
        <w:spacing w:before="120" w:line="223" w:lineRule="auto"/>
        <w:jc w:val="center"/>
        <w:rPr>
          <w:spacing w:val="5"/>
        </w:rPr>
      </w:pPr>
      <w:r>
        <w:rPr>
          <w:spacing w:val="5"/>
        </w:rPr>
        <w:t xml:space="preserve">Figure </w:t>
      </w:r>
      <w:r w:rsidR="00E617D5">
        <w:rPr>
          <w:spacing w:val="5"/>
        </w:rPr>
        <w:t>23</w:t>
      </w:r>
      <w:r w:rsidR="00082294">
        <w:rPr>
          <w:spacing w:val="5"/>
        </w:rPr>
        <w:t>:</w:t>
      </w:r>
      <w:r>
        <w:rPr>
          <w:spacing w:val="5"/>
        </w:rPr>
        <w:t xml:space="preserve"> </w:t>
      </w:r>
      <w:r w:rsidR="007C1720">
        <w:rPr>
          <w:spacing w:val="5"/>
        </w:rPr>
        <w:t>Adding one more</w:t>
      </w:r>
      <w:r>
        <w:rPr>
          <w:spacing w:val="5"/>
        </w:rPr>
        <w:t xml:space="preserve"> hidden </w:t>
      </w:r>
      <w:r w:rsidR="007C1720">
        <w:rPr>
          <w:spacing w:val="5"/>
        </w:rPr>
        <w:t>layer</w:t>
      </w:r>
      <w:r>
        <w:rPr>
          <w:spacing w:val="5"/>
        </w:rPr>
        <w:t xml:space="preserve"> Accuracy plots [train and valid]</w:t>
      </w:r>
    </w:p>
    <w:p w14:paraId="6C18B10A" w14:textId="3A5CB8C5" w:rsidR="00556498" w:rsidRDefault="00556498" w:rsidP="003E70F7">
      <w:pPr>
        <w:autoSpaceDE w:val="0"/>
        <w:autoSpaceDN w:val="0"/>
        <w:spacing w:before="120" w:line="223" w:lineRule="auto"/>
        <w:rPr>
          <w:spacing w:val="5"/>
        </w:rPr>
      </w:pPr>
    </w:p>
    <w:p w14:paraId="66F12FC8" w14:textId="6F114911" w:rsidR="00082294" w:rsidRDefault="00082294" w:rsidP="003E70F7">
      <w:pPr>
        <w:autoSpaceDE w:val="0"/>
        <w:autoSpaceDN w:val="0"/>
        <w:spacing w:before="120" w:line="223" w:lineRule="auto"/>
        <w:rPr>
          <w:spacing w:val="5"/>
        </w:rPr>
      </w:pPr>
    </w:p>
    <w:p w14:paraId="48AB60A5" w14:textId="77777777" w:rsidR="00082294" w:rsidRDefault="00082294" w:rsidP="00082294">
      <w:pPr>
        <w:widowControl w:val="0"/>
        <w:autoSpaceDE w:val="0"/>
        <w:autoSpaceDN w:val="0"/>
        <w:adjustRightInd w:val="0"/>
        <w:rPr>
          <w:spacing w:val="5"/>
        </w:rPr>
      </w:pPr>
    </w:p>
    <w:p w14:paraId="00BE7CE0" w14:textId="0B7CAAA6" w:rsidR="00A11566" w:rsidRDefault="00A11566" w:rsidP="00082294">
      <w:pPr>
        <w:widowControl w:val="0"/>
        <w:autoSpaceDE w:val="0"/>
        <w:autoSpaceDN w:val="0"/>
        <w:adjustRightInd w:val="0"/>
        <w:rPr>
          <w:b/>
          <w:bCs/>
          <w:spacing w:val="24"/>
          <w:kern w:val="1"/>
          <w:sz w:val="24"/>
          <w:szCs w:val="24"/>
        </w:rPr>
      </w:pPr>
      <w:r>
        <w:rPr>
          <w:b/>
          <w:bCs/>
          <w:spacing w:val="24"/>
          <w:kern w:val="1"/>
          <w:sz w:val="24"/>
          <w:szCs w:val="24"/>
        </w:rPr>
        <w:lastRenderedPageBreak/>
        <w:t xml:space="preserve">9. </w:t>
      </w:r>
      <w:r w:rsidR="00556498" w:rsidRPr="00556498">
        <w:rPr>
          <w:b/>
          <w:bCs/>
          <w:spacing w:val="24"/>
          <w:kern w:val="1"/>
          <w:sz w:val="24"/>
          <w:szCs w:val="24"/>
        </w:rPr>
        <w:t>Experiment with 100 classes</w:t>
      </w:r>
    </w:p>
    <w:p w14:paraId="26C94C82" w14:textId="77777777" w:rsidR="00A11566" w:rsidRDefault="00A11566" w:rsidP="00A11566">
      <w:pPr>
        <w:widowControl w:val="0"/>
        <w:autoSpaceDE w:val="0"/>
        <w:autoSpaceDN w:val="0"/>
        <w:adjustRightInd w:val="0"/>
        <w:ind w:left="1440" w:hanging="1440"/>
        <w:rPr>
          <w:b/>
          <w:bCs/>
          <w:spacing w:val="24"/>
          <w:kern w:val="1"/>
          <w:sz w:val="24"/>
          <w:szCs w:val="24"/>
        </w:rPr>
      </w:pPr>
    </w:p>
    <w:p w14:paraId="1388D45F" w14:textId="12C51530" w:rsidR="00A11566" w:rsidRDefault="00A11566" w:rsidP="00A11566">
      <w:pPr>
        <w:widowControl w:val="0"/>
        <w:autoSpaceDE w:val="0"/>
        <w:autoSpaceDN w:val="0"/>
        <w:adjustRightInd w:val="0"/>
        <w:spacing w:before="120" w:line="226" w:lineRule="auto"/>
        <w:jc w:val="both"/>
        <w:rPr>
          <w:spacing w:val="5"/>
          <w:kern w:val="1"/>
        </w:rPr>
      </w:pPr>
      <w:r>
        <w:rPr>
          <w:spacing w:val="5"/>
          <w:kern w:val="1"/>
        </w:rPr>
        <w:t>In this section, we are using the best architecture we found up to part (e) on 100 classes of the dataset instead of 20 coarse ones we were previously</w:t>
      </w:r>
      <w:r w:rsidR="001F4C37">
        <w:rPr>
          <w:spacing w:val="5"/>
          <w:kern w:val="1"/>
        </w:rPr>
        <w:t xml:space="preserve"> using</w:t>
      </w:r>
      <w:r>
        <w:rPr>
          <w:spacing w:val="5"/>
          <w:kern w:val="1"/>
        </w:rPr>
        <w:t>. To reiterate, the best accuracy we got after hyperparameter tuning by grid search is momentum Gamma = 0.9, regularization lambda = 0.01, batch size = 1024, and learning rate = 0.005. Following are the plots we got for the train and validation accuracy and loss over the epochs.</w:t>
      </w:r>
    </w:p>
    <w:p w14:paraId="034807E3" w14:textId="77777777" w:rsidR="00A11566" w:rsidRDefault="00A11566" w:rsidP="00A11566">
      <w:pPr>
        <w:widowControl w:val="0"/>
        <w:autoSpaceDE w:val="0"/>
        <w:autoSpaceDN w:val="0"/>
        <w:adjustRightInd w:val="0"/>
        <w:spacing w:before="120" w:line="226" w:lineRule="auto"/>
        <w:jc w:val="both"/>
        <w:rPr>
          <w:spacing w:val="5"/>
          <w:kern w:val="1"/>
        </w:rPr>
      </w:pPr>
      <w:r>
        <w:rPr>
          <w:spacing w:val="5"/>
          <w:kern w:val="1"/>
        </w:rPr>
        <w:t xml:space="preserve"> </w:t>
      </w:r>
    </w:p>
    <w:tbl>
      <w:tblPr>
        <w:tblW w:w="0" w:type="auto"/>
        <w:jc w:val="center"/>
        <w:tblLook w:val="04A0" w:firstRow="1" w:lastRow="0" w:firstColumn="1" w:lastColumn="0" w:noHBand="0" w:noVBand="1"/>
      </w:tblPr>
      <w:tblGrid>
        <w:gridCol w:w="7132"/>
      </w:tblGrid>
      <w:tr w:rsidR="00A11566" w14:paraId="613EB97D" w14:textId="77777777" w:rsidTr="00001AFB">
        <w:trPr>
          <w:trHeight w:val="1025"/>
          <w:jc w:val="center"/>
        </w:trPr>
        <w:tc>
          <w:tcPr>
            <w:tcW w:w="7132" w:type="dxa"/>
            <w:tcBorders>
              <w:top w:val="single" w:sz="12" w:space="0" w:color="BFBFBF"/>
              <w:left w:val="single" w:sz="12" w:space="0" w:color="BFBFBF"/>
              <w:bottom w:val="single" w:sz="12" w:space="0" w:color="BFBFBF"/>
              <w:right w:val="single" w:sz="12" w:space="0" w:color="BFBFBF"/>
            </w:tcBorders>
            <w:vAlign w:val="center"/>
            <w:hideMark/>
          </w:tcPr>
          <w:p w14:paraId="7D63303E" w14:textId="77777777" w:rsidR="00A11566" w:rsidRDefault="00A11566" w:rsidP="00001AFB">
            <w:pPr>
              <w:autoSpaceDE w:val="0"/>
              <w:autoSpaceDN w:val="0"/>
              <w:spacing w:before="120" w:line="223" w:lineRule="auto"/>
              <w:jc w:val="center"/>
            </w:pPr>
            <w:r>
              <w:rPr>
                <w:noProof/>
              </w:rPr>
              <w:drawing>
                <wp:inline distT="0" distB="0" distL="0" distR="0" wp14:anchorId="4C0C8997" wp14:editId="18074A7D">
                  <wp:extent cx="3381375" cy="2536032"/>
                  <wp:effectExtent l="0" t="0" r="0" b="0"/>
                  <wp:docPr id="16" name="Picture 1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hart&#10;&#10;Description automatically generated"/>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386960" cy="2540221"/>
                          </a:xfrm>
                          <a:prstGeom prst="rect">
                            <a:avLst/>
                          </a:prstGeom>
                          <a:noFill/>
                          <a:ln>
                            <a:noFill/>
                          </a:ln>
                        </pic:spPr>
                      </pic:pic>
                    </a:graphicData>
                  </a:graphic>
                </wp:inline>
              </w:drawing>
            </w:r>
          </w:p>
        </w:tc>
      </w:tr>
    </w:tbl>
    <w:p w14:paraId="3E5EEC6B" w14:textId="037F7A95" w:rsidR="00A11566" w:rsidRDefault="00A11566" w:rsidP="00A11566">
      <w:pPr>
        <w:autoSpaceDE w:val="0"/>
        <w:autoSpaceDN w:val="0"/>
        <w:spacing w:before="120" w:line="223" w:lineRule="auto"/>
        <w:jc w:val="center"/>
        <w:rPr>
          <w:spacing w:val="5"/>
        </w:rPr>
      </w:pPr>
      <w:r>
        <w:rPr>
          <w:spacing w:val="5"/>
        </w:rPr>
        <w:t xml:space="preserve">Figure </w:t>
      </w:r>
      <w:r w:rsidR="00082294">
        <w:rPr>
          <w:spacing w:val="5"/>
        </w:rPr>
        <w:t>24:</w:t>
      </w:r>
      <w:r>
        <w:rPr>
          <w:spacing w:val="5"/>
        </w:rPr>
        <w:t xml:space="preserve"> 100 Classes Loss plots [train and valid]</w:t>
      </w:r>
    </w:p>
    <w:p w14:paraId="5AA08FF3" w14:textId="77777777" w:rsidR="00A11566" w:rsidRDefault="00A11566" w:rsidP="00A11566">
      <w:pPr>
        <w:autoSpaceDE w:val="0"/>
        <w:autoSpaceDN w:val="0"/>
        <w:spacing w:before="120" w:line="223" w:lineRule="auto"/>
        <w:rPr>
          <w:spacing w:val="5"/>
        </w:rPr>
      </w:pPr>
    </w:p>
    <w:tbl>
      <w:tblPr>
        <w:tblW w:w="0" w:type="auto"/>
        <w:jc w:val="center"/>
        <w:tblLook w:val="04A0" w:firstRow="1" w:lastRow="0" w:firstColumn="1" w:lastColumn="0" w:noHBand="0" w:noVBand="1"/>
      </w:tblPr>
      <w:tblGrid>
        <w:gridCol w:w="7150"/>
      </w:tblGrid>
      <w:tr w:rsidR="00A11566" w14:paraId="2EB80B50" w14:textId="77777777" w:rsidTr="00001AFB">
        <w:trPr>
          <w:trHeight w:val="1874"/>
          <w:jc w:val="center"/>
        </w:trPr>
        <w:tc>
          <w:tcPr>
            <w:tcW w:w="7150" w:type="dxa"/>
            <w:tcBorders>
              <w:top w:val="single" w:sz="12" w:space="0" w:color="BFBFBF"/>
              <w:left w:val="single" w:sz="12" w:space="0" w:color="BFBFBF"/>
              <w:bottom w:val="single" w:sz="12" w:space="0" w:color="BFBFBF"/>
              <w:right w:val="single" w:sz="12" w:space="0" w:color="BFBFBF"/>
            </w:tcBorders>
            <w:vAlign w:val="center"/>
            <w:hideMark/>
          </w:tcPr>
          <w:p w14:paraId="5CBF3744" w14:textId="77777777" w:rsidR="00A11566" w:rsidRDefault="00A11566" w:rsidP="00001AFB">
            <w:pPr>
              <w:autoSpaceDE w:val="0"/>
              <w:autoSpaceDN w:val="0"/>
              <w:spacing w:before="120" w:line="223" w:lineRule="auto"/>
              <w:jc w:val="center"/>
            </w:pPr>
            <w:r>
              <w:rPr>
                <w:noProof/>
              </w:rPr>
              <w:drawing>
                <wp:inline distT="0" distB="0" distL="0" distR="0" wp14:anchorId="6AC14EB6" wp14:editId="14F589E4">
                  <wp:extent cx="3111500" cy="2333625"/>
                  <wp:effectExtent l="0" t="0" r="0" b="9525"/>
                  <wp:docPr id="18" name="Picture 18"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Chart, line chart&#10;&#10;Description automatically generated"/>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111500" cy="2333625"/>
                          </a:xfrm>
                          <a:prstGeom prst="rect">
                            <a:avLst/>
                          </a:prstGeom>
                          <a:noFill/>
                          <a:ln>
                            <a:noFill/>
                          </a:ln>
                        </pic:spPr>
                      </pic:pic>
                    </a:graphicData>
                  </a:graphic>
                </wp:inline>
              </w:drawing>
            </w:r>
          </w:p>
        </w:tc>
      </w:tr>
    </w:tbl>
    <w:p w14:paraId="6596CD35" w14:textId="2A04C576" w:rsidR="00A11566" w:rsidRDefault="00A11566" w:rsidP="00A11566">
      <w:pPr>
        <w:autoSpaceDE w:val="0"/>
        <w:autoSpaceDN w:val="0"/>
        <w:spacing w:before="120" w:line="223" w:lineRule="auto"/>
        <w:jc w:val="center"/>
        <w:rPr>
          <w:spacing w:val="5"/>
        </w:rPr>
      </w:pPr>
      <w:r>
        <w:rPr>
          <w:spacing w:val="5"/>
        </w:rPr>
        <w:t xml:space="preserve">Figure </w:t>
      </w:r>
      <w:r w:rsidR="00082294">
        <w:rPr>
          <w:spacing w:val="5"/>
        </w:rPr>
        <w:t>25:</w:t>
      </w:r>
      <w:r>
        <w:rPr>
          <w:spacing w:val="5"/>
        </w:rPr>
        <w:t xml:space="preserve"> 100 Classes Accuracy plots [train and valid]</w:t>
      </w:r>
    </w:p>
    <w:p w14:paraId="654B5F97" w14:textId="77777777" w:rsidR="00A11566" w:rsidRDefault="00A11566" w:rsidP="00A11566">
      <w:pPr>
        <w:autoSpaceDE w:val="0"/>
        <w:autoSpaceDN w:val="0"/>
        <w:spacing w:before="120" w:line="223" w:lineRule="auto"/>
        <w:rPr>
          <w:spacing w:val="5"/>
        </w:rPr>
      </w:pPr>
    </w:p>
    <w:p w14:paraId="179F0EEE" w14:textId="093A8E90" w:rsidR="00A11566" w:rsidRDefault="00A11566" w:rsidP="00A11566">
      <w:pPr>
        <w:widowControl w:val="0"/>
        <w:autoSpaceDE w:val="0"/>
        <w:autoSpaceDN w:val="0"/>
        <w:adjustRightInd w:val="0"/>
        <w:spacing w:before="120" w:line="226" w:lineRule="auto"/>
        <w:jc w:val="both"/>
        <w:rPr>
          <w:spacing w:val="5"/>
        </w:rPr>
      </w:pPr>
      <w:r>
        <w:rPr>
          <w:spacing w:val="5"/>
          <w:kern w:val="1"/>
        </w:rPr>
        <w:t>We achieved a test accuracy of 17.55%. This is higher than what we were expecting. In our opinion the performance drops as compared to the results before</w:t>
      </w:r>
      <w:r w:rsidR="00082294">
        <w:rPr>
          <w:spacing w:val="5"/>
          <w:kern w:val="1"/>
        </w:rPr>
        <w:t>,</w:t>
      </w:r>
      <w:r>
        <w:rPr>
          <w:spacing w:val="5"/>
          <w:kern w:val="1"/>
        </w:rPr>
        <w:t xml:space="preserve"> because we are using the same “Shallow” network with even less training examples per class without increasing the number of parameters available to train. To improve this, we suggest increasing the number of hidden units while also increasing the number of hidden layers. Further, as taught in class, we can </w:t>
      </w:r>
      <w:r w:rsidR="00333776">
        <w:rPr>
          <w:spacing w:val="5"/>
          <w:kern w:val="1"/>
        </w:rPr>
        <w:t>introduce</w:t>
      </w:r>
      <w:r>
        <w:rPr>
          <w:spacing w:val="5"/>
          <w:kern w:val="1"/>
        </w:rPr>
        <w:t xml:space="preserve"> convolution filters as part of our training network, as convolution </w:t>
      </w:r>
      <w:r>
        <w:rPr>
          <w:spacing w:val="5"/>
          <w:kern w:val="1"/>
        </w:rPr>
        <w:lastRenderedPageBreak/>
        <w:t>combined with techniques such as pooling is much better in detecting patters and becoming invariant to most of the noise seen in images. Lastly, more data per classes can never hurt!</w:t>
      </w:r>
    </w:p>
    <w:p w14:paraId="01B581FC" w14:textId="77777777" w:rsidR="00A11566" w:rsidRDefault="00A11566" w:rsidP="003E70F7">
      <w:pPr>
        <w:autoSpaceDE w:val="0"/>
        <w:autoSpaceDN w:val="0"/>
        <w:spacing w:before="120" w:line="223" w:lineRule="auto"/>
        <w:rPr>
          <w:spacing w:val="5"/>
        </w:rPr>
      </w:pPr>
    </w:p>
    <w:p w14:paraId="6261E12B" w14:textId="77777777" w:rsidR="001964FD" w:rsidRDefault="001964FD" w:rsidP="001964FD">
      <w:pPr>
        <w:widowControl w:val="0"/>
        <w:autoSpaceDE w:val="0"/>
        <w:autoSpaceDN w:val="0"/>
        <w:adjustRightInd w:val="0"/>
        <w:ind w:left="1440" w:hanging="1440"/>
        <w:rPr>
          <w:b/>
          <w:bCs/>
          <w:spacing w:val="24"/>
          <w:kern w:val="1"/>
          <w:sz w:val="24"/>
          <w:szCs w:val="24"/>
        </w:rPr>
      </w:pPr>
    </w:p>
    <w:p w14:paraId="5CE1B53B" w14:textId="5452691D" w:rsidR="001964FD" w:rsidRDefault="001964FD" w:rsidP="001964FD">
      <w:pPr>
        <w:widowControl w:val="0"/>
        <w:autoSpaceDE w:val="0"/>
        <w:autoSpaceDN w:val="0"/>
        <w:adjustRightInd w:val="0"/>
        <w:ind w:left="1440" w:hanging="1440"/>
        <w:rPr>
          <w:b/>
          <w:bCs/>
          <w:spacing w:val="24"/>
          <w:kern w:val="1"/>
          <w:sz w:val="24"/>
          <w:szCs w:val="24"/>
        </w:rPr>
      </w:pPr>
      <w:r>
        <w:rPr>
          <w:b/>
          <w:bCs/>
          <w:spacing w:val="24"/>
          <w:kern w:val="1"/>
          <w:sz w:val="24"/>
          <w:szCs w:val="24"/>
        </w:rPr>
        <w:t>10      Results and Observation:</w:t>
      </w:r>
    </w:p>
    <w:p w14:paraId="79137FEF" w14:textId="0C7F1565" w:rsidR="003E70F7" w:rsidRDefault="001964FD" w:rsidP="00033D8A">
      <w:pPr>
        <w:widowControl w:val="0"/>
        <w:autoSpaceDE w:val="0"/>
        <w:autoSpaceDN w:val="0"/>
        <w:adjustRightInd w:val="0"/>
        <w:spacing w:before="120" w:line="226" w:lineRule="auto"/>
        <w:jc w:val="both"/>
        <w:rPr>
          <w:spacing w:val="5"/>
          <w:kern w:val="1"/>
        </w:rPr>
      </w:pPr>
      <w:r>
        <w:rPr>
          <w:spacing w:val="5"/>
          <w:kern w:val="1"/>
        </w:rPr>
        <w:t>The most fascinating thing we found while tuning the hyperparameters is that changing the way we normalize the images matters a lot! The problem statement says that because the given images are 3-channels, specifically R,G, and B and hence we should normalize them via the channels, we remembered professor mentioning normalizing throughout the image at once also works, and we tried that. Although, logically and theoretically, normalizing channel-wise should give better results because it makes the model invariant to change in intensities of individual color channels, in this dataset, normalizing the whole image at once gave a ~5% boost in accuracy on average.</w:t>
      </w:r>
    </w:p>
    <w:p w14:paraId="026487A8" w14:textId="47C871DC" w:rsidR="001964FD" w:rsidRDefault="001964FD" w:rsidP="00033D8A">
      <w:pPr>
        <w:widowControl w:val="0"/>
        <w:autoSpaceDE w:val="0"/>
        <w:autoSpaceDN w:val="0"/>
        <w:adjustRightInd w:val="0"/>
        <w:spacing w:before="120" w:line="226" w:lineRule="auto"/>
        <w:jc w:val="both"/>
        <w:rPr>
          <w:spacing w:val="5"/>
          <w:kern w:val="1"/>
        </w:rPr>
      </w:pPr>
      <w:r>
        <w:rPr>
          <w:spacing w:val="5"/>
          <w:kern w:val="1"/>
        </w:rPr>
        <w:t>We quickly posted about this discovery on Piazza, and were instructed to write these observations in our report and report the results with and without channel wise normalizing. The results are shown in the following table:</w:t>
      </w:r>
    </w:p>
    <w:tbl>
      <w:tblPr>
        <w:tblW w:w="0" w:type="auto"/>
        <w:jc w:val="center"/>
        <w:tblLook w:val="04A0" w:firstRow="1" w:lastRow="0" w:firstColumn="1" w:lastColumn="0" w:noHBand="0" w:noVBand="1"/>
      </w:tblPr>
      <w:tblGrid>
        <w:gridCol w:w="7715"/>
      </w:tblGrid>
      <w:tr w:rsidR="005B075D" w14:paraId="434B9FF0" w14:textId="77777777" w:rsidTr="005B075D">
        <w:trPr>
          <w:trHeight w:val="1485"/>
          <w:jc w:val="center"/>
        </w:trPr>
        <w:tc>
          <w:tcPr>
            <w:tcW w:w="7715" w:type="dxa"/>
            <w:tcBorders>
              <w:top w:val="single" w:sz="12" w:space="0" w:color="BFBFBF"/>
              <w:left w:val="single" w:sz="12" w:space="0" w:color="BFBFBF"/>
              <w:bottom w:val="single" w:sz="12" w:space="0" w:color="BFBFBF"/>
              <w:right w:val="single" w:sz="12" w:space="0" w:color="BFBFBF"/>
            </w:tcBorders>
            <w:vAlign w:val="center"/>
            <w:hideMark/>
          </w:tcPr>
          <w:p w14:paraId="394265E4" w14:textId="615CCAF2" w:rsidR="005B075D" w:rsidRDefault="005B075D" w:rsidP="009A03DD">
            <w:pPr>
              <w:autoSpaceDE w:val="0"/>
              <w:autoSpaceDN w:val="0"/>
              <w:spacing w:before="120" w:line="223" w:lineRule="auto"/>
              <w:jc w:val="center"/>
            </w:pPr>
            <w:r>
              <w:rPr>
                <w:noProof/>
              </w:rPr>
              <w:drawing>
                <wp:inline distT="0" distB="0" distL="0" distR="0" wp14:anchorId="3FE291F6" wp14:editId="76CDF599">
                  <wp:extent cx="2691442" cy="195163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721881" cy="1973707"/>
                          </a:xfrm>
                          <a:prstGeom prst="rect">
                            <a:avLst/>
                          </a:prstGeom>
                        </pic:spPr>
                      </pic:pic>
                    </a:graphicData>
                  </a:graphic>
                </wp:inline>
              </w:drawing>
            </w:r>
          </w:p>
        </w:tc>
      </w:tr>
    </w:tbl>
    <w:p w14:paraId="4743984C" w14:textId="792EC2C3" w:rsidR="005B075D" w:rsidRDefault="005B075D" w:rsidP="005B075D">
      <w:pPr>
        <w:autoSpaceDE w:val="0"/>
        <w:autoSpaceDN w:val="0"/>
        <w:spacing w:before="120" w:line="223" w:lineRule="auto"/>
        <w:jc w:val="center"/>
        <w:rPr>
          <w:spacing w:val="5"/>
        </w:rPr>
      </w:pPr>
      <w:r>
        <w:rPr>
          <w:spacing w:val="5"/>
        </w:rPr>
        <w:t>Figure 26: Overall Results per question, per normalization.</w:t>
      </w:r>
    </w:p>
    <w:p w14:paraId="6FC4D16C" w14:textId="77777777" w:rsidR="001964FD" w:rsidRDefault="001964FD" w:rsidP="00033D8A">
      <w:pPr>
        <w:widowControl w:val="0"/>
        <w:autoSpaceDE w:val="0"/>
        <w:autoSpaceDN w:val="0"/>
        <w:adjustRightInd w:val="0"/>
        <w:spacing w:before="120" w:line="226" w:lineRule="auto"/>
        <w:jc w:val="both"/>
        <w:rPr>
          <w:spacing w:val="5"/>
          <w:kern w:val="2"/>
        </w:rPr>
      </w:pPr>
    </w:p>
    <w:p w14:paraId="5CF7D67A" w14:textId="77777777" w:rsidR="001964FD" w:rsidRDefault="001964FD" w:rsidP="00033D8A">
      <w:pPr>
        <w:widowControl w:val="0"/>
        <w:autoSpaceDE w:val="0"/>
        <w:autoSpaceDN w:val="0"/>
        <w:adjustRightInd w:val="0"/>
        <w:spacing w:before="120" w:line="226" w:lineRule="auto"/>
        <w:jc w:val="both"/>
        <w:rPr>
          <w:spacing w:val="5"/>
          <w:kern w:val="2"/>
        </w:rPr>
      </w:pPr>
    </w:p>
    <w:p w14:paraId="1401CE0A" w14:textId="0055BE2C" w:rsidR="00BB73A9" w:rsidRDefault="00300592" w:rsidP="00BB73A9">
      <w:pPr>
        <w:widowControl w:val="0"/>
        <w:autoSpaceDE w:val="0"/>
        <w:autoSpaceDN w:val="0"/>
        <w:adjustRightInd w:val="0"/>
        <w:ind w:left="1440" w:hanging="1440"/>
        <w:rPr>
          <w:b/>
          <w:bCs/>
          <w:spacing w:val="24"/>
          <w:kern w:val="1"/>
          <w:sz w:val="24"/>
          <w:szCs w:val="24"/>
        </w:rPr>
      </w:pPr>
      <w:r>
        <w:rPr>
          <w:b/>
          <w:bCs/>
          <w:spacing w:val="24"/>
          <w:kern w:val="1"/>
          <w:sz w:val="24"/>
          <w:szCs w:val="24"/>
        </w:rPr>
        <w:t>1</w:t>
      </w:r>
      <w:r w:rsidR="005B075D">
        <w:rPr>
          <w:b/>
          <w:bCs/>
          <w:spacing w:val="24"/>
          <w:kern w:val="1"/>
          <w:sz w:val="24"/>
          <w:szCs w:val="24"/>
        </w:rPr>
        <w:t>1</w:t>
      </w:r>
      <w:r w:rsidR="00BB73A9">
        <w:rPr>
          <w:b/>
          <w:bCs/>
          <w:spacing w:val="24"/>
          <w:kern w:val="1"/>
          <w:sz w:val="24"/>
          <w:szCs w:val="24"/>
        </w:rPr>
        <w:t xml:space="preserve">      Team contribution</w:t>
      </w:r>
    </w:p>
    <w:p w14:paraId="244A0A16" w14:textId="77777777" w:rsidR="00BB73A9" w:rsidRDefault="00BB73A9" w:rsidP="00BB73A9">
      <w:pPr>
        <w:widowControl w:val="0"/>
        <w:autoSpaceDE w:val="0"/>
        <w:autoSpaceDN w:val="0"/>
        <w:adjustRightInd w:val="0"/>
        <w:ind w:left="1440" w:hanging="1440"/>
        <w:rPr>
          <w:b/>
          <w:bCs/>
          <w:spacing w:val="24"/>
          <w:kern w:val="1"/>
          <w:sz w:val="24"/>
          <w:szCs w:val="24"/>
        </w:rPr>
      </w:pPr>
    </w:p>
    <w:p w14:paraId="4771A72A" w14:textId="3195EB8E" w:rsidR="00BB73A9" w:rsidRDefault="00BB73A9" w:rsidP="00BB73A9">
      <w:pPr>
        <w:widowControl w:val="0"/>
        <w:autoSpaceDE w:val="0"/>
        <w:autoSpaceDN w:val="0"/>
        <w:adjustRightInd w:val="0"/>
        <w:spacing w:before="120" w:line="226" w:lineRule="auto"/>
        <w:jc w:val="both"/>
        <w:rPr>
          <w:spacing w:val="5"/>
          <w:kern w:val="1"/>
        </w:rPr>
      </w:pPr>
      <w:bookmarkStart w:id="0" w:name="_Hlk125627257"/>
      <w:r>
        <w:rPr>
          <w:spacing w:val="5"/>
          <w:kern w:val="1"/>
        </w:rPr>
        <w:t xml:space="preserve">We divided the project equally in all aspects. In fact, we are roommates so we did the whole project part together. For programming, it was pair programming with both of us on discord one guy sharing his screen and coding on a shared </w:t>
      </w:r>
      <w:r w:rsidR="001F4C37">
        <w:rPr>
          <w:spacing w:val="5"/>
          <w:kern w:val="1"/>
        </w:rPr>
        <w:t>G</w:t>
      </w:r>
      <w:r>
        <w:rPr>
          <w:spacing w:val="5"/>
          <w:kern w:val="1"/>
        </w:rPr>
        <w:t xml:space="preserve">oogle </w:t>
      </w:r>
      <w:proofErr w:type="spellStart"/>
      <w:r w:rsidR="001F4C37">
        <w:rPr>
          <w:spacing w:val="5"/>
          <w:kern w:val="1"/>
        </w:rPr>
        <w:t>C</w:t>
      </w:r>
      <w:r>
        <w:rPr>
          <w:spacing w:val="5"/>
          <w:kern w:val="1"/>
        </w:rPr>
        <w:t>olab</w:t>
      </w:r>
      <w:proofErr w:type="spellEnd"/>
      <w:r>
        <w:rPr>
          <w:spacing w:val="5"/>
          <w:kern w:val="1"/>
        </w:rPr>
        <w:t xml:space="preserve"> </w:t>
      </w:r>
      <w:r w:rsidR="001F4C37">
        <w:rPr>
          <w:spacing w:val="5"/>
          <w:kern w:val="1"/>
        </w:rPr>
        <w:t>notebook,</w:t>
      </w:r>
      <w:r>
        <w:rPr>
          <w:spacing w:val="5"/>
          <w:kern w:val="1"/>
        </w:rPr>
        <w:t xml:space="preserve"> alternating this role between different sections of this assignment. </w:t>
      </w:r>
    </w:p>
    <w:p w14:paraId="6E26C06F" w14:textId="77777777" w:rsidR="00BB73A9" w:rsidRDefault="00BB73A9" w:rsidP="00BB73A9">
      <w:pPr>
        <w:widowControl w:val="0"/>
        <w:autoSpaceDE w:val="0"/>
        <w:autoSpaceDN w:val="0"/>
        <w:adjustRightInd w:val="0"/>
        <w:spacing w:before="120" w:line="226" w:lineRule="auto"/>
        <w:jc w:val="both"/>
        <w:rPr>
          <w:spacing w:val="5"/>
          <w:kern w:val="1"/>
        </w:rPr>
      </w:pPr>
      <w:r>
        <w:rPr>
          <w:spacing w:val="5"/>
          <w:kern w:val="1"/>
        </w:rPr>
        <w:t xml:space="preserve">Andrew normalized the dataset per image per channel (3-a), split the data into train validation and testing. In addition to that, he implemented backward propagation function and checked it by doing part 3-b. He also did part e, which is the experimenting with different activations. </w:t>
      </w:r>
    </w:p>
    <w:p w14:paraId="5FB15BC8" w14:textId="77777777" w:rsidR="00BB73A9" w:rsidRDefault="00BB73A9" w:rsidP="00BB73A9">
      <w:pPr>
        <w:widowControl w:val="0"/>
        <w:autoSpaceDE w:val="0"/>
        <w:autoSpaceDN w:val="0"/>
        <w:adjustRightInd w:val="0"/>
        <w:spacing w:before="120" w:line="226" w:lineRule="auto"/>
        <w:jc w:val="both"/>
        <w:rPr>
          <w:spacing w:val="5"/>
          <w:kern w:val="1"/>
        </w:rPr>
      </w:pPr>
      <w:r>
        <w:rPr>
          <w:spacing w:val="5"/>
          <w:kern w:val="1"/>
        </w:rPr>
        <w:t>Jay implemented the activation functions formulas, their derivatives, and the forward propagation function. In addition to that, he implemented momentum and regularization problems. Plus, he also did the experimenting with network topology and 100 classes.</w:t>
      </w:r>
    </w:p>
    <w:bookmarkEnd w:id="0"/>
    <w:p w14:paraId="321AF26E" w14:textId="77777777" w:rsidR="00BB73A9" w:rsidRDefault="00BB73A9" w:rsidP="00BB73A9">
      <w:pPr>
        <w:widowControl w:val="0"/>
        <w:autoSpaceDE w:val="0"/>
        <w:autoSpaceDN w:val="0"/>
        <w:adjustRightInd w:val="0"/>
        <w:spacing w:before="120" w:line="226" w:lineRule="auto"/>
        <w:jc w:val="both"/>
        <w:rPr>
          <w:spacing w:val="5"/>
          <w:kern w:val="1"/>
        </w:rPr>
      </w:pPr>
      <w:r>
        <w:rPr>
          <w:spacing w:val="5"/>
          <w:kern w:val="1"/>
        </w:rPr>
        <w:t xml:space="preserve">For the project report, it was pretty straightforward to do, since we had done everything together, we split up the writing in half, each one of us took the lead in writing the sections that he took the lead in coding. </w:t>
      </w:r>
    </w:p>
    <w:p w14:paraId="6149A42D" w14:textId="77777777" w:rsidR="003E70F7" w:rsidRPr="00917D08" w:rsidRDefault="003E70F7" w:rsidP="00033D8A">
      <w:pPr>
        <w:widowControl w:val="0"/>
        <w:autoSpaceDE w:val="0"/>
        <w:autoSpaceDN w:val="0"/>
        <w:adjustRightInd w:val="0"/>
        <w:spacing w:before="120" w:line="226" w:lineRule="auto"/>
        <w:jc w:val="both"/>
      </w:pPr>
    </w:p>
    <w:p w14:paraId="33BB351A" w14:textId="77777777" w:rsidR="00033D8A" w:rsidRPr="00917D08" w:rsidRDefault="00033D8A" w:rsidP="002E7D36">
      <w:pPr>
        <w:widowControl w:val="0"/>
        <w:autoSpaceDE w:val="0"/>
        <w:autoSpaceDN w:val="0"/>
        <w:adjustRightInd w:val="0"/>
        <w:spacing w:before="120" w:line="226" w:lineRule="auto"/>
        <w:jc w:val="both"/>
      </w:pPr>
    </w:p>
    <w:p w14:paraId="2B0DB750" w14:textId="227E3C2B" w:rsidR="00437F68" w:rsidRDefault="00437F68" w:rsidP="002E7D36">
      <w:pPr>
        <w:widowControl w:val="0"/>
        <w:autoSpaceDE w:val="0"/>
        <w:autoSpaceDN w:val="0"/>
        <w:adjustRightInd w:val="0"/>
        <w:spacing w:before="120" w:line="226" w:lineRule="auto"/>
        <w:jc w:val="both"/>
        <w:rPr>
          <w:spacing w:val="5"/>
          <w:kern w:val="1"/>
        </w:rPr>
      </w:pPr>
    </w:p>
    <w:p w14:paraId="04831E67" w14:textId="6C7E5B80" w:rsidR="00437F68" w:rsidRDefault="00BB73A9" w:rsidP="00437F68">
      <w:pPr>
        <w:widowControl w:val="0"/>
        <w:autoSpaceDE w:val="0"/>
        <w:autoSpaceDN w:val="0"/>
        <w:adjustRightInd w:val="0"/>
        <w:ind w:left="1440" w:hanging="1440"/>
        <w:rPr>
          <w:b/>
          <w:bCs/>
          <w:spacing w:val="24"/>
          <w:kern w:val="1"/>
          <w:sz w:val="24"/>
          <w:szCs w:val="24"/>
        </w:rPr>
      </w:pPr>
      <w:r>
        <w:rPr>
          <w:b/>
          <w:bCs/>
          <w:spacing w:val="24"/>
          <w:kern w:val="1"/>
          <w:sz w:val="24"/>
          <w:szCs w:val="24"/>
        </w:rPr>
        <w:t>1</w:t>
      </w:r>
      <w:r w:rsidR="005B075D">
        <w:rPr>
          <w:b/>
          <w:bCs/>
          <w:spacing w:val="24"/>
          <w:kern w:val="1"/>
          <w:sz w:val="24"/>
          <w:szCs w:val="24"/>
        </w:rPr>
        <w:t>2</w:t>
      </w:r>
      <w:r w:rsidR="00437F68">
        <w:rPr>
          <w:b/>
          <w:bCs/>
          <w:spacing w:val="24"/>
          <w:kern w:val="1"/>
          <w:sz w:val="24"/>
          <w:szCs w:val="24"/>
        </w:rPr>
        <w:t xml:space="preserve">      Source code</w:t>
      </w:r>
    </w:p>
    <w:p w14:paraId="4B4DA68F" w14:textId="098C922D" w:rsidR="00437F68" w:rsidRDefault="00437F68" w:rsidP="00437F68">
      <w:pPr>
        <w:widowControl w:val="0"/>
        <w:autoSpaceDE w:val="0"/>
        <w:autoSpaceDN w:val="0"/>
        <w:adjustRightInd w:val="0"/>
        <w:ind w:left="1440" w:hanging="1440"/>
        <w:rPr>
          <w:b/>
          <w:bCs/>
          <w:spacing w:val="24"/>
          <w:kern w:val="1"/>
          <w:sz w:val="24"/>
          <w:szCs w:val="24"/>
        </w:rPr>
      </w:pPr>
    </w:p>
    <w:p w14:paraId="344E2EF1" w14:textId="61FE82C8" w:rsidR="00756181" w:rsidRDefault="00333776" w:rsidP="00333776">
      <w:pPr>
        <w:widowControl w:val="0"/>
        <w:autoSpaceDE w:val="0"/>
        <w:autoSpaceDN w:val="0"/>
        <w:adjustRightInd w:val="0"/>
        <w:rPr>
          <w:spacing w:val="5"/>
          <w:kern w:val="1"/>
        </w:rPr>
      </w:pPr>
      <w:r>
        <w:rPr>
          <w:spacing w:val="5"/>
          <w:kern w:val="1"/>
        </w:rPr>
        <w:t>The readme attached in source code pretty much explains how to run it.</w:t>
      </w:r>
    </w:p>
    <w:p w14:paraId="5FD71429" w14:textId="77777777" w:rsidR="00437F68" w:rsidRDefault="00437F68" w:rsidP="002E7D36">
      <w:pPr>
        <w:widowControl w:val="0"/>
        <w:autoSpaceDE w:val="0"/>
        <w:autoSpaceDN w:val="0"/>
        <w:adjustRightInd w:val="0"/>
        <w:spacing w:before="120" w:line="226" w:lineRule="auto"/>
        <w:jc w:val="both"/>
        <w:rPr>
          <w:spacing w:val="5"/>
          <w:kern w:val="1"/>
        </w:rPr>
      </w:pPr>
    </w:p>
    <w:p w14:paraId="75554C72" w14:textId="3599CEF8" w:rsidR="002D0824" w:rsidRDefault="002D0824">
      <w:pPr>
        <w:widowControl w:val="0"/>
        <w:autoSpaceDE w:val="0"/>
        <w:autoSpaceDN w:val="0"/>
        <w:adjustRightInd w:val="0"/>
        <w:spacing w:before="240" w:after="40" w:line="226" w:lineRule="auto"/>
        <w:rPr>
          <w:b/>
          <w:bCs/>
          <w:spacing w:val="24"/>
          <w:kern w:val="1"/>
        </w:rPr>
      </w:pPr>
      <w:r>
        <w:rPr>
          <w:b/>
          <w:bCs/>
          <w:spacing w:val="24"/>
          <w:kern w:val="1"/>
        </w:rPr>
        <w:t>References</w:t>
      </w:r>
    </w:p>
    <w:p w14:paraId="355F58F3" w14:textId="0BF24D18" w:rsidR="002D0824" w:rsidRPr="005C3A77" w:rsidRDefault="00E06365" w:rsidP="005C3A77">
      <w:pPr>
        <w:pStyle w:val="ListParagraph"/>
        <w:widowControl w:val="0"/>
        <w:numPr>
          <w:ilvl w:val="0"/>
          <w:numId w:val="13"/>
        </w:numPr>
        <w:autoSpaceDE w:val="0"/>
        <w:autoSpaceDN w:val="0"/>
        <w:adjustRightInd w:val="0"/>
        <w:spacing w:before="120" w:line="226" w:lineRule="auto"/>
        <w:jc w:val="both"/>
        <w:rPr>
          <w:spacing w:val="5"/>
          <w:kern w:val="1"/>
          <w:sz w:val="18"/>
          <w:szCs w:val="18"/>
        </w:rPr>
      </w:pPr>
      <w:bookmarkStart w:id="1" w:name="_Ref126598164"/>
      <w:r w:rsidRPr="00E06365">
        <w:rPr>
          <w:spacing w:val="5"/>
          <w:kern w:val="1"/>
          <w:sz w:val="18"/>
          <w:szCs w:val="18"/>
        </w:rPr>
        <w:t>Brownlee, J. (2021, October 11). Gradient descent with Nesterov momentum from scratch. MachineLearningMastery.com. Retrieved February 6, 2023, from https://machinelearningmastery.com/gradient-descent-with-nesterov-momentum-from-scratch/</w:t>
      </w:r>
      <w:bookmarkEnd w:id="1"/>
    </w:p>
    <w:p w14:paraId="03D8955E" w14:textId="3A563F84" w:rsidR="00E06365" w:rsidRDefault="00E06365" w:rsidP="00E06365">
      <w:pPr>
        <w:pStyle w:val="ListParagraph"/>
        <w:widowControl w:val="0"/>
        <w:numPr>
          <w:ilvl w:val="0"/>
          <w:numId w:val="13"/>
        </w:numPr>
        <w:autoSpaceDE w:val="0"/>
        <w:autoSpaceDN w:val="0"/>
        <w:adjustRightInd w:val="0"/>
        <w:spacing w:before="120" w:line="226" w:lineRule="auto"/>
        <w:jc w:val="both"/>
        <w:rPr>
          <w:spacing w:val="5"/>
          <w:kern w:val="1"/>
          <w:sz w:val="18"/>
          <w:szCs w:val="18"/>
        </w:rPr>
      </w:pPr>
      <w:bookmarkStart w:id="2" w:name="_Ref126598171"/>
      <w:proofErr w:type="spellStart"/>
      <w:r w:rsidRPr="00E06365">
        <w:rPr>
          <w:spacing w:val="5"/>
          <w:kern w:val="1"/>
          <w:sz w:val="18"/>
          <w:szCs w:val="18"/>
        </w:rPr>
        <w:t>Bushaev</w:t>
      </w:r>
      <w:proofErr w:type="spellEnd"/>
      <w:r w:rsidRPr="00E06365">
        <w:rPr>
          <w:spacing w:val="5"/>
          <w:kern w:val="1"/>
          <w:sz w:val="18"/>
          <w:szCs w:val="18"/>
        </w:rPr>
        <w:t>, V. (2018, June 21). Stochastic Gradient Descent with momentum - Towards Data Science. Medium. https://towardsdatascience.com/stochastic-gradient-descent-with-momentum-a84097641a5d</w:t>
      </w:r>
      <w:bookmarkEnd w:id="2"/>
    </w:p>
    <w:p w14:paraId="156103F3" w14:textId="2C100F93" w:rsidR="00E06365" w:rsidRDefault="00E06365" w:rsidP="00E06365">
      <w:pPr>
        <w:pStyle w:val="ListParagraph"/>
        <w:widowControl w:val="0"/>
        <w:numPr>
          <w:ilvl w:val="0"/>
          <w:numId w:val="13"/>
        </w:numPr>
        <w:autoSpaceDE w:val="0"/>
        <w:autoSpaceDN w:val="0"/>
        <w:adjustRightInd w:val="0"/>
        <w:spacing w:before="120" w:line="226" w:lineRule="auto"/>
        <w:jc w:val="both"/>
        <w:rPr>
          <w:spacing w:val="5"/>
          <w:kern w:val="1"/>
          <w:sz w:val="18"/>
          <w:szCs w:val="18"/>
        </w:rPr>
      </w:pPr>
      <w:bookmarkStart w:id="3" w:name="_Ref126598182"/>
      <w:r w:rsidRPr="00E06365">
        <w:rPr>
          <w:spacing w:val="5"/>
          <w:kern w:val="1"/>
          <w:sz w:val="18"/>
          <w:szCs w:val="18"/>
        </w:rPr>
        <w:t>Tewari, U. (2022, January 4). Regularization — Understanding L1 and L2 regularization for Deep Learning. Medium. https://medium.com/analytics-vidhya/regularization-understanding-l1-and-l2-regularization-for-deep-learning-a7b9e4a409bf</w:t>
      </w:r>
      <w:bookmarkEnd w:id="3"/>
    </w:p>
    <w:p w14:paraId="67BA9AD5" w14:textId="283AC6C0" w:rsidR="00E06365" w:rsidRPr="00E06365" w:rsidRDefault="00E06365" w:rsidP="00E06365">
      <w:pPr>
        <w:pStyle w:val="ListParagraph"/>
        <w:widowControl w:val="0"/>
        <w:numPr>
          <w:ilvl w:val="0"/>
          <w:numId w:val="13"/>
        </w:numPr>
        <w:autoSpaceDE w:val="0"/>
        <w:autoSpaceDN w:val="0"/>
        <w:adjustRightInd w:val="0"/>
        <w:spacing w:before="120" w:line="226" w:lineRule="auto"/>
        <w:jc w:val="both"/>
        <w:rPr>
          <w:spacing w:val="5"/>
          <w:kern w:val="1"/>
          <w:sz w:val="18"/>
          <w:szCs w:val="18"/>
        </w:rPr>
      </w:pPr>
      <w:bookmarkStart w:id="4" w:name="_Ref126598190"/>
      <w:r w:rsidRPr="00E06365">
        <w:rPr>
          <w:spacing w:val="5"/>
          <w:kern w:val="1"/>
          <w:sz w:val="18"/>
          <w:szCs w:val="18"/>
        </w:rPr>
        <w:t xml:space="preserve">CIFAR-10 image classification with </w:t>
      </w:r>
      <w:proofErr w:type="spellStart"/>
      <w:r w:rsidRPr="00E06365">
        <w:rPr>
          <w:spacing w:val="5"/>
          <w:kern w:val="1"/>
          <w:sz w:val="18"/>
          <w:szCs w:val="18"/>
        </w:rPr>
        <w:t>numpy</w:t>
      </w:r>
      <w:proofErr w:type="spellEnd"/>
      <w:r w:rsidRPr="00E06365">
        <w:rPr>
          <w:spacing w:val="5"/>
          <w:kern w:val="1"/>
          <w:sz w:val="18"/>
          <w:szCs w:val="18"/>
        </w:rPr>
        <w:t xml:space="preserve"> only. cifar10. (n.d.). Retrieved February 6, 2023, from https://sichkar-valentyn.github.io/cifar10/#functions-for-dealing-with-cnn-layers</w:t>
      </w:r>
      <w:bookmarkEnd w:id="4"/>
    </w:p>
    <w:sectPr w:rsidR="00E06365" w:rsidRPr="00E06365" w:rsidSect="0012011E">
      <w:pgSz w:w="12240" w:h="15840"/>
      <w:pgMar w:top="1440" w:right="2160" w:bottom="1440" w:left="2160" w:header="720" w:footer="720" w:gutter="0"/>
      <w:lnNumType w:countBy="1" w:restart="continuous"/>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47EC30" w14:textId="77777777" w:rsidR="001C0DC5" w:rsidRDefault="001C0DC5" w:rsidP="00C1288E">
      <w:r>
        <w:separator/>
      </w:r>
    </w:p>
  </w:endnote>
  <w:endnote w:type="continuationSeparator" w:id="0">
    <w:p w14:paraId="32659B1B" w14:textId="77777777" w:rsidR="001C0DC5" w:rsidRDefault="001C0DC5" w:rsidP="00C128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Yu Gothic"/>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620F18" w14:textId="77777777" w:rsidR="001C0DC5" w:rsidRDefault="001C0DC5" w:rsidP="00C1288E">
      <w:r>
        <w:separator/>
      </w:r>
    </w:p>
  </w:footnote>
  <w:footnote w:type="continuationSeparator" w:id="0">
    <w:p w14:paraId="12B09E43" w14:textId="77777777" w:rsidR="001C0DC5" w:rsidRDefault="001C0DC5" w:rsidP="00C1288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00000002">
      <w:start w:val="1"/>
      <w:numFmt w:val="bullet"/>
      <w:lvlText w:val="•"/>
      <w:lvlJc w:val="left"/>
      <w:pPr>
        <w:ind w:left="1440" w:hanging="360"/>
      </w:p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 w15:restartNumberingAfterBreak="0">
    <w:nsid w:val="00000002"/>
    <w:multiLevelType w:val="hybridMultilevel"/>
    <w:tmpl w:val="00000002"/>
    <w:lvl w:ilvl="0" w:tplc="00000065">
      <w:start w:val="1"/>
      <w:numFmt w:val="bullet"/>
      <w:lvlText w:val="•"/>
      <w:lvlJc w:val="left"/>
      <w:pPr>
        <w:ind w:left="720" w:hanging="360"/>
      </w:pPr>
    </w:lvl>
    <w:lvl w:ilvl="1" w:tplc="00000066">
      <w:start w:val="1"/>
      <w:numFmt w:val="bullet"/>
      <w:lvlText w:val="•"/>
      <w:lvlJc w:val="left"/>
      <w:pPr>
        <w:ind w:left="1440" w:hanging="360"/>
      </w:p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 w15:restartNumberingAfterBreak="0">
    <w:nsid w:val="00000003"/>
    <w:multiLevelType w:val="hybridMultilevel"/>
    <w:tmpl w:val="00000003"/>
    <w:lvl w:ilvl="0" w:tplc="000000C9">
      <w:start w:val="1"/>
      <w:numFmt w:val="bullet"/>
      <w:lvlText w:val="•"/>
      <w:lvlJc w:val="left"/>
      <w:pPr>
        <w:ind w:left="720" w:hanging="360"/>
      </w:pPr>
    </w:lvl>
    <w:lvl w:ilvl="1" w:tplc="000000CA">
      <w:start w:val="1"/>
      <w:numFmt w:val="bullet"/>
      <w:lvlText w:val="•"/>
      <w:lvlJc w:val="left"/>
      <w:pPr>
        <w:ind w:left="1440" w:hanging="360"/>
      </w:p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3" w15:restartNumberingAfterBreak="0">
    <w:nsid w:val="0293628A"/>
    <w:multiLevelType w:val="hybridMultilevel"/>
    <w:tmpl w:val="4642DF28"/>
    <w:lvl w:ilvl="0" w:tplc="2D2C3ED6">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 w15:restartNumberingAfterBreak="0">
    <w:nsid w:val="09AF3AC8"/>
    <w:multiLevelType w:val="hybridMultilevel"/>
    <w:tmpl w:val="9C5055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DEF417D"/>
    <w:multiLevelType w:val="hybridMultilevel"/>
    <w:tmpl w:val="222411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8290592"/>
    <w:multiLevelType w:val="hybridMultilevel"/>
    <w:tmpl w:val="B2B0863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335505F0"/>
    <w:multiLevelType w:val="hybridMultilevel"/>
    <w:tmpl w:val="6B8EAF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32D8DB40">
      <w:numFmt w:val="bullet"/>
      <w:lvlText w:val=""/>
      <w:lvlJc w:val="left"/>
      <w:pPr>
        <w:ind w:left="2160" w:hanging="360"/>
      </w:pPr>
      <w:rPr>
        <w:rFonts w:ascii="Symbol" w:eastAsia="Times New Roman" w:hAnsi="Symbol"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03E0282"/>
    <w:multiLevelType w:val="hybridMultilevel"/>
    <w:tmpl w:val="AEC8B0D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61891B7F"/>
    <w:multiLevelType w:val="hybridMultilevel"/>
    <w:tmpl w:val="D474EF28"/>
    <w:lvl w:ilvl="0" w:tplc="27600BDA">
      <w:numFmt w:val="bullet"/>
      <w:lvlText w:val=""/>
      <w:lvlJc w:val="left"/>
      <w:pPr>
        <w:ind w:left="720" w:hanging="360"/>
      </w:pPr>
      <w:rPr>
        <w:rFonts w:ascii="Symbol" w:eastAsia="Times New Roman" w:hAnsi="Symbol" w:hint="default"/>
      </w:rPr>
    </w:lvl>
    <w:lvl w:ilvl="1" w:tplc="50B49452">
      <w:numFmt w:val="bullet"/>
      <w:lvlText w:val=""/>
      <w:lvlJc w:val="left"/>
      <w:pPr>
        <w:ind w:left="1440" w:hanging="360"/>
      </w:pPr>
      <w:rPr>
        <w:rFonts w:ascii="Symbol" w:eastAsia="Times New Roman"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B001E3A"/>
    <w:multiLevelType w:val="hybridMultilevel"/>
    <w:tmpl w:val="B8BC9B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52854F8"/>
    <w:multiLevelType w:val="hybridMultilevel"/>
    <w:tmpl w:val="DAA467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BBF2354"/>
    <w:multiLevelType w:val="hybridMultilevel"/>
    <w:tmpl w:val="26584CA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7F814E91"/>
    <w:multiLevelType w:val="hybridMultilevel"/>
    <w:tmpl w:val="537E5E66"/>
    <w:lvl w:ilvl="0" w:tplc="0916CAD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00313866">
    <w:abstractNumId w:val="0"/>
  </w:num>
  <w:num w:numId="2" w16cid:durableId="532112065">
    <w:abstractNumId w:val="1"/>
  </w:num>
  <w:num w:numId="3" w16cid:durableId="1071805924">
    <w:abstractNumId w:val="2"/>
  </w:num>
  <w:num w:numId="4" w16cid:durableId="871502545">
    <w:abstractNumId w:val="4"/>
  </w:num>
  <w:num w:numId="5" w16cid:durableId="787622895">
    <w:abstractNumId w:val="9"/>
  </w:num>
  <w:num w:numId="6" w16cid:durableId="988705149">
    <w:abstractNumId w:val="11"/>
  </w:num>
  <w:num w:numId="7" w16cid:durableId="1875271172">
    <w:abstractNumId w:val="7"/>
  </w:num>
  <w:num w:numId="8" w16cid:durableId="196937122">
    <w:abstractNumId w:val="5"/>
  </w:num>
  <w:num w:numId="9" w16cid:durableId="1877111200">
    <w:abstractNumId w:val="10"/>
  </w:num>
  <w:num w:numId="10" w16cid:durableId="142815169">
    <w:abstractNumId w:val="12"/>
  </w:num>
  <w:num w:numId="11" w16cid:durableId="408237754">
    <w:abstractNumId w:val="6"/>
  </w:num>
  <w:num w:numId="12" w16cid:durableId="226690513">
    <w:abstractNumId w:val="8"/>
  </w:num>
  <w:num w:numId="13" w16cid:durableId="1150319847">
    <w:abstractNumId w:val="3"/>
  </w:num>
  <w:num w:numId="14" w16cid:durableId="37770158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tDQwsDS1NDK0tLQwMzdU0lEKTi0uzszPAykwrgUAwEfd2iwAAAA="/>
  </w:docVars>
  <w:rsids>
    <w:rsidRoot w:val="0012011E"/>
    <w:rsid w:val="000005CF"/>
    <w:rsid w:val="00000BF6"/>
    <w:rsid w:val="00000E63"/>
    <w:rsid w:val="0000152C"/>
    <w:rsid w:val="00002AE5"/>
    <w:rsid w:val="00006F19"/>
    <w:rsid w:val="000112FB"/>
    <w:rsid w:val="00015354"/>
    <w:rsid w:val="000158C6"/>
    <w:rsid w:val="000163FC"/>
    <w:rsid w:val="00020C19"/>
    <w:rsid w:val="0002199D"/>
    <w:rsid w:val="000245D6"/>
    <w:rsid w:val="00024F19"/>
    <w:rsid w:val="000265D0"/>
    <w:rsid w:val="0002778F"/>
    <w:rsid w:val="000309A0"/>
    <w:rsid w:val="00033D8A"/>
    <w:rsid w:val="00040E13"/>
    <w:rsid w:val="0004192B"/>
    <w:rsid w:val="000446EB"/>
    <w:rsid w:val="0004696E"/>
    <w:rsid w:val="00051C2E"/>
    <w:rsid w:val="000544FE"/>
    <w:rsid w:val="00055120"/>
    <w:rsid w:val="00055DAA"/>
    <w:rsid w:val="00063C5A"/>
    <w:rsid w:val="00073522"/>
    <w:rsid w:val="0007397F"/>
    <w:rsid w:val="000775B8"/>
    <w:rsid w:val="00080AC4"/>
    <w:rsid w:val="00081E55"/>
    <w:rsid w:val="00082294"/>
    <w:rsid w:val="0008541E"/>
    <w:rsid w:val="00087495"/>
    <w:rsid w:val="0009431A"/>
    <w:rsid w:val="00095916"/>
    <w:rsid w:val="00096120"/>
    <w:rsid w:val="000A4AC5"/>
    <w:rsid w:val="000A71AE"/>
    <w:rsid w:val="000B3598"/>
    <w:rsid w:val="000B3F59"/>
    <w:rsid w:val="000B4A6D"/>
    <w:rsid w:val="000B4E93"/>
    <w:rsid w:val="000B5630"/>
    <w:rsid w:val="000C4609"/>
    <w:rsid w:val="000C6AA4"/>
    <w:rsid w:val="000D0234"/>
    <w:rsid w:val="000D37E7"/>
    <w:rsid w:val="000D3C38"/>
    <w:rsid w:val="000D7A0D"/>
    <w:rsid w:val="000E35F7"/>
    <w:rsid w:val="000F659C"/>
    <w:rsid w:val="00101AB9"/>
    <w:rsid w:val="001028C9"/>
    <w:rsid w:val="00107F67"/>
    <w:rsid w:val="0011249C"/>
    <w:rsid w:val="0012011E"/>
    <w:rsid w:val="00123F3C"/>
    <w:rsid w:val="00126274"/>
    <w:rsid w:val="00133128"/>
    <w:rsid w:val="00136CAE"/>
    <w:rsid w:val="00141EC4"/>
    <w:rsid w:val="00145D11"/>
    <w:rsid w:val="001561BD"/>
    <w:rsid w:val="00162FEE"/>
    <w:rsid w:val="00166BF7"/>
    <w:rsid w:val="00170038"/>
    <w:rsid w:val="00174E48"/>
    <w:rsid w:val="001803E2"/>
    <w:rsid w:val="00184216"/>
    <w:rsid w:val="00187B0B"/>
    <w:rsid w:val="0019416A"/>
    <w:rsid w:val="0019646F"/>
    <w:rsid w:val="001964FD"/>
    <w:rsid w:val="001A4526"/>
    <w:rsid w:val="001A7D25"/>
    <w:rsid w:val="001B0B0F"/>
    <w:rsid w:val="001B22BC"/>
    <w:rsid w:val="001B6D1A"/>
    <w:rsid w:val="001C0DC5"/>
    <w:rsid w:val="001C1E1C"/>
    <w:rsid w:val="001C3DFE"/>
    <w:rsid w:val="001D5DD7"/>
    <w:rsid w:val="001D7D24"/>
    <w:rsid w:val="001E02AC"/>
    <w:rsid w:val="001E5985"/>
    <w:rsid w:val="001F1EC0"/>
    <w:rsid w:val="001F4C37"/>
    <w:rsid w:val="002049FB"/>
    <w:rsid w:val="002069AA"/>
    <w:rsid w:val="0021394A"/>
    <w:rsid w:val="00214A5C"/>
    <w:rsid w:val="00216A8B"/>
    <w:rsid w:val="00222662"/>
    <w:rsid w:val="002275BB"/>
    <w:rsid w:val="0023439B"/>
    <w:rsid w:val="00236F25"/>
    <w:rsid w:val="00237E79"/>
    <w:rsid w:val="00241AF5"/>
    <w:rsid w:val="00242620"/>
    <w:rsid w:val="00244B32"/>
    <w:rsid w:val="00251297"/>
    <w:rsid w:val="00253D9D"/>
    <w:rsid w:val="002544B7"/>
    <w:rsid w:val="002563F0"/>
    <w:rsid w:val="00261B52"/>
    <w:rsid w:val="00262D36"/>
    <w:rsid w:val="00263EB7"/>
    <w:rsid w:val="00266D6C"/>
    <w:rsid w:val="00266F81"/>
    <w:rsid w:val="0027305B"/>
    <w:rsid w:val="00273F30"/>
    <w:rsid w:val="00274F13"/>
    <w:rsid w:val="00280B03"/>
    <w:rsid w:val="002830E5"/>
    <w:rsid w:val="00283EAB"/>
    <w:rsid w:val="00283F10"/>
    <w:rsid w:val="00292222"/>
    <w:rsid w:val="002932A3"/>
    <w:rsid w:val="0029366E"/>
    <w:rsid w:val="0029390E"/>
    <w:rsid w:val="00293DB0"/>
    <w:rsid w:val="00297D92"/>
    <w:rsid w:val="002A55AC"/>
    <w:rsid w:val="002B0AE2"/>
    <w:rsid w:val="002B3D16"/>
    <w:rsid w:val="002B5D76"/>
    <w:rsid w:val="002B6110"/>
    <w:rsid w:val="002C075F"/>
    <w:rsid w:val="002D0824"/>
    <w:rsid w:val="002D421E"/>
    <w:rsid w:val="002D5EED"/>
    <w:rsid w:val="002D61EE"/>
    <w:rsid w:val="002D7FC5"/>
    <w:rsid w:val="002E07D3"/>
    <w:rsid w:val="002E11A5"/>
    <w:rsid w:val="002E153F"/>
    <w:rsid w:val="002E2377"/>
    <w:rsid w:val="002E42CD"/>
    <w:rsid w:val="002E7D36"/>
    <w:rsid w:val="002F0B5A"/>
    <w:rsid w:val="002F4802"/>
    <w:rsid w:val="00300592"/>
    <w:rsid w:val="00302B19"/>
    <w:rsid w:val="00310455"/>
    <w:rsid w:val="00322938"/>
    <w:rsid w:val="0032316F"/>
    <w:rsid w:val="00325433"/>
    <w:rsid w:val="00326771"/>
    <w:rsid w:val="0032793A"/>
    <w:rsid w:val="003321E0"/>
    <w:rsid w:val="003322F3"/>
    <w:rsid w:val="00333776"/>
    <w:rsid w:val="0033560C"/>
    <w:rsid w:val="00335A79"/>
    <w:rsid w:val="00337108"/>
    <w:rsid w:val="003433B8"/>
    <w:rsid w:val="003479CA"/>
    <w:rsid w:val="003556FB"/>
    <w:rsid w:val="00355A1C"/>
    <w:rsid w:val="00355C74"/>
    <w:rsid w:val="00356789"/>
    <w:rsid w:val="00363FB9"/>
    <w:rsid w:val="003671C9"/>
    <w:rsid w:val="003679F3"/>
    <w:rsid w:val="003712DB"/>
    <w:rsid w:val="00381DEA"/>
    <w:rsid w:val="003844E3"/>
    <w:rsid w:val="00387C05"/>
    <w:rsid w:val="00387FD7"/>
    <w:rsid w:val="003944D3"/>
    <w:rsid w:val="00395FBC"/>
    <w:rsid w:val="00396562"/>
    <w:rsid w:val="003A0185"/>
    <w:rsid w:val="003A265E"/>
    <w:rsid w:val="003A565E"/>
    <w:rsid w:val="003B487F"/>
    <w:rsid w:val="003B730B"/>
    <w:rsid w:val="003C3014"/>
    <w:rsid w:val="003C356E"/>
    <w:rsid w:val="003D2E6F"/>
    <w:rsid w:val="003D4106"/>
    <w:rsid w:val="003D7934"/>
    <w:rsid w:val="003E19F0"/>
    <w:rsid w:val="003E1A34"/>
    <w:rsid w:val="003E54BD"/>
    <w:rsid w:val="003E70F7"/>
    <w:rsid w:val="003F371C"/>
    <w:rsid w:val="003F6C4C"/>
    <w:rsid w:val="00400928"/>
    <w:rsid w:val="0040172C"/>
    <w:rsid w:val="00405CD8"/>
    <w:rsid w:val="00413436"/>
    <w:rsid w:val="00414158"/>
    <w:rsid w:val="00415595"/>
    <w:rsid w:val="00420F6D"/>
    <w:rsid w:val="00424211"/>
    <w:rsid w:val="00426A13"/>
    <w:rsid w:val="00433FE5"/>
    <w:rsid w:val="004372F6"/>
    <w:rsid w:val="00437F68"/>
    <w:rsid w:val="00442E51"/>
    <w:rsid w:val="004458F7"/>
    <w:rsid w:val="00447606"/>
    <w:rsid w:val="0045143E"/>
    <w:rsid w:val="00453368"/>
    <w:rsid w:val="00453CE7"/>
    <w:rsid w:val="00461982"/>
    <w:rsid w:val="00462F57"/>
    <w:rsid w:val="00464A63"/>
    <w:rsid w:val="004754C5"/>
    <w:rsid w:val="0047627A"/>
    <w:rsid w:val="00481D54"/>
    <w:rsid w:val="00497DDD"/>
    <w:rsid w:val="004A19FC"/>
    <w:rsid w:val="004A24A2"/>
    <w:rsid w:val="004A27F3"/>
    <w:rsid w:val="004A4329"/>
    <w:rsid w:val="004B23C2"/>
    <w:rsid w:val="004B6C09"/>
    <w:rsid w:val="004C284F"/>
    <w:rsid w:val="004C3A7B"/>
    <w:rsid w:val="004C5E8C"/>
    <w:rsid w:val="004C607D"/>
    <w:rsid w:val="004C79D4"/>
    <w:rsid w:val="004D212A"/>
    <w:rsid w:val="004D2B0C"/>
    <w:rsid w:val="004E2AA3"/>
    <w:rsid w:val="005057CE"/>
    <w:rsid w:val="005064F1"/>
    <w:rsid w:val="005110EB"/>
    <w:rsid w:val="005208D2"/>
    <w:rsid w:val="0053033B"/>
    <w:rsid w:val="00532B33"/>
    <w:rsid w:val="00542771"/>
    <w:rsid w:val="005427FF"/>
    <w:rsid w:val="00551C0E"/>
    <w:rsid w:val="00555708"/>
    <w:rsid w:val="00556498"/>
    <w:rsid w:val="00556F2F"/>
    <w:rsid w:val="0056252A"/>
    <w:rsid w:val="005636AD"/>
    <w:rsid w:val="00565F7F"/>
    <w:rsid w:val="005669DD"/>
    <w:rsid w:val="00567E30"/>
    <w:rsid w:val="0057081D"/>
    <w:rsid w:val="0057095B"/>
    <w:rsid w:val="005765F9"/>
    <w:rsid w:val="00580307"/>
    <w:rsid w:val="00581261"/>
    <w:rsid w:val="00587A97"/>
    <w:rsid w:val="00594BBC"/>
    <w:rsid w:val="00596074"/>
    <w:rsid w:val="0059666F"/>
    <w:rsid w:val="005A07BC"/>
    <w:rsid w:val="005A3495"/>
    <w:rsid w:val="005A3580"/>
    <w:rsid w:val="005B0371"/>
    <w:rsid w:val="005B075D"/>
    <w:rsid w:val="005C1F01"/>
    <w:rsid w:val="005C3A77"/>
    <w:rsid w:val="005C5695"/>
    <w:rsid w:val="005D36AC"/>
    <w:rsid w:val="005D50B4"/>
    <w:rsid w:val="005D6D0C"/>
    <w:rsid w:val="005E0228"/>
    <w:rsid w:val="005E2530"/>
    <w:rsid w:val="005F20CF"/>
    <w:rsid w:val="005F2633"/>
    <w:rsid w:val="005F38E0"/>
    <w:rsid w:val="005F5E90"/>
    <w:rsid w:val="00600E0E"/>
    <w:rsid w:val="006028C1"/>
    <w:rsid w:val="0060707E"/>
    <w:rsid w:val="0061126C"/>
    <w:rsid w:val="00611BBF"/>
    <w:rsid w:val="00613B8C"/>
    <w:rsid w:val="0061465C"/>
    <w:rsid w:val="00615C6E"/>
    <w:rsid w:val="00622DD5"/>
    <w:rsid w:val="0063137E"/>
    <w:rsid w:val="00634135"/>
    <w:rsid w:val="00640EC0"/>
    <w:rsid w:val="006413EA"/>
    <w:rsid w:val="00641741"/>
    <w:rsid w:val="00642A16"/>
    <w:rsid w:val="0064310B"/>
    <w:rsid w:val="00645739"/>
    <w:rsid w:val="006620DD"/>
    <w:rsid w:val="006704DC"/>
    <w:rsid w:val="00677971"/>
    <w:rsid w:val="00677BE9"/>
    <w:rsid w:val="00680AA4"/>
    <w:rsid w:val="00682325"/>
    <w:rsid w:val="00684520"/>
    <w:rsid w:val="00685BB8"/>
    <w:rsid w:val="006876BF"/>
    <w:rsid w:val="00691820"/>
    <w:rsid w:val="00693084"/>
    <w:rsid w:val="00693A7D"/>
    <w:rsid w:val="00693FC8"/>
    <w:rsid w:val="006B4CCF"/>
    <w:rsid w:val="006B5323"/>
    <w:rsid w:val="006C0E5E"/>
    <w:rsid w:val="006C56CC"/>
    <w:rsid w:val="006C621F"/>
    <w:rsid w:val="006D06BF"/>
    <w:rsid w:val="006D3683"/>
    <w:rsid w:val="006D4072"/>
    <w:rsid w:val="006E00E2"/>
    <w:rsid w:val="006E23CB"/>
    <w:rsid w:val="006E5662"/>
    <w:rsid w:val="006F14FE"/>
    <w:rsid w:val="006F2946"/>
    <w:rsid w:val="006F6DDB"/>
    <w:rsid w:val="00702AC5"/>
    <w:rsid w:val="00702E55"/>
    <w:rsid w:val="00707960"/>
    <w:rsid w:val="00710527"/>
    <w:rsid w:val="00717E4F"/>
    <w:rsid w:val="007220B8"/>
    <w:rsid w:val="007270C7"/>
    <w:rsid w:val="00732C47"/>
    <w:rsid w:val="00732D99"/>
    <w:rsid w:val="00735298"/>
    <w:rsid w:val="00745CD9"/>
    <w:rsid w:val="00745FAC"/>
    <w:rsid w:val="00751D53"/>
    <w:rsid w:val="00754CF5"/>
    <w:rsid w:val="0075611E"/>
    <w:rsid w:val="00756181"/>
    <w:rsid w:val="0075632B"/>
    <w:rsid w:val="00757874"/>
    <w:rsid w:val="00762AF3"/>
    <w:rsid w:val="00767837"/>
    <w:rsid w:val="00773118"/>
    <w:rsid w:val="00773217"/>
    <w:rsid w:val="00773684"/>
    <w:rsid w:val="00773D0C"/>
    <w:rsid w:val="007742B7"/>
    <w:rsid w:val="007760EE"/>
    <w:rsid w:val="00777383"/>
    <w:rsid w:val="0078238B"/>
    <w:rsid w:val="0079222E"/>
    <w:rsid w:val="00794F9E"/>
    <w:rsid w:val="007A359C"/>
    <w:rsid w:val="007B1D0F"/>
    <w:rsid w:val="007B41C0"/>
    <w:rsid w:val="007B448B"/>
    <w:rsid w:val="007C0B70"/>
    <w:rsid w:val="007C1720"/>
    <w:rsid w:val="007C205F"/>
    <w:rsid w:val="007C3803"/>
    <w:rsid w:val="007D16A3"/>
    <w:rsid w:val="007E0F3D"/>
    <w:rsid w:val="007E280A"/>
    <w:rsid w:val="007E346B"/>
    <w:rsid w:val="007E3FCD"/>
    <w:rsid w:val="007E4995"/>
    <w:rsid w:val="007E5638"/>
    <w:rsid w:val="007E5CBC"/>
    <w:rsid w:val="007F2D5F"/>
    <w:rsid w:val="00801C1B"/>
    <w:rsid w:val="00801CC4"/>
    <w:rsid w:val="00802519"/>
    <w:rsid w:val="00802E55"/>
    <w:rsid w:val="00805D66"/>
    <w:rsid w:val="008131DE"/>
    <w:rsid w:val="0081344F"/>
    <w:rsid w:val="00823124"/>
    <w:rsid w:val="00824A40"/>
    <w:rsid w:val="00826326"/>
    <w:rsid w:val="0083036A"/>
    <w:rsid w:val="008304B0"/>
    <w:rsid w:val="00833353"/>
    <w:rsid w:val="00843E33"/>
    <w:rsid w:val="008452F3"/>
    <w:rsid w:val="00847F95"/>
    <w:rsid w:val="0085257F"/>
    <w:rsid w:val="00866078"/>
    <w:rsid w:val="008674E8"/>
    <w:rsid w:val="00874CC0"/>
    <w:rsid w:val="00875AD6"/>
    <w:rsid w:val="0087750F"/>
    <w:rsid w:val="00883EDF"/>
    <w:rsid w:val="00884DCD"/>
    <w:rsid w:val="00890234"/>
    <w:rsid w:val="00890940"/>
    <w:rsid w:val="008A3994"/>
    <w:rsid w:val="008B0668"/>
    <w:rsid w:val="008B6E38"/>
    <w:rsid w:val="008B77B5"/>
    <w:rsid w:val="008C4A04"/>
    <w:rsid w:val="008C4BF0"/>
    <w:rsid w:val="008C5355"/>
    <w:rsid w:val="008D06FE"/>
    <w:rsid w:val="008D424D"/>
    <w:rsid w:val="008D486A"/>
    <w:rsid w:val="008D5E8C"/>
    <w:rsid w:val="008D68A5"/>
    <w:rsid w:val="008E7EA9"/>
    <w:rsid w:val="008F1EE3"/>
    <w:rsid w:val="008F2161"/>
    <w:rsid w:val="008F3F23"/>
    <w:rsid w:val="008F5AFB"/>
    <w:rsid w:val="00900CF7"/>
    <w:rsid w:val="009066AD"/>
    <w:rsid w:val="00906AE6"/>
    <w:rsid w:val="00906FE7"/>
    <w:rsid w:val="00912DE7"/>
    <w:rsid w:val="00917D08"/>
    <w:rsid w:val="0092068A"/>
    <w:rsid w:val="009251B2"/>
    <w:rsid w:val="00930926"/>
    <w:rsid w:val="00934285"/>
    <w:rsid w:val="00936727"/>
    <w:rsid w:val="00941760"/>
    <w:rsid w:val="00961F81"/>
    <w:rsid w:val="00963124"/>
    <w:rsid w:val="00967D46"/>
    <w:rsid w:val="009701CE"/>
    <w:rsid w:val="00970429"/>
    <w:rsid w:val="00972101"/>
    <w:rsid w:val="009745F0"/>
    <w:rsid w:val="00983A77"/>
    <w:rsid w:val="00990081"/>
    <w:rsid w:val="00992CDC"/>
    <w:rsid w:val="00993F95"/>
    <w:rsid w:val="009963AE"/>
    <w:rsid w:val="009972C1"/>
    <w:rsid w:val="00997A26"/>
    <w:rsid w:val="009A6637"/>
    <w:rsid w:val="009B2970"/>
    <w:rsid w:val="009B45D4"/>
    <w:rsid w:val="009B5717"/>
    <w:rsid w:val="009B6B6F"/>
    <w:rsid w:val="009C091F"/>
    <w:rsid w:val="009D41CA"/>
    <w:rsid w:val="009D4F78"/>
    <w:rsid w:val="009D75DF"/>
    <w:rsid w:val="009D7814"/>
    <w:rsid w:val="009E4B82"/>
    <w:rsid w:val="009E6F03"/>
    <w:rsid w:val="009F60FC"/>
    <w:rsid w:val="009F671E"/>
    <w:rsid w:val="009F6AE8"/>
    <w:rsid w:val="00A11566"/>
    <w:rsid w:val="00A13853"/>
    <w:rsid w:val="00A148B6"/>
    <w:rsid w:val="00A21CB5"/>
    <w:rsid w:val="00A23E76"/>
    <w:rsid w:val="00A24107"/>
    <w:rsid w:val="00A31855"/>
    <w:rsid w:val="00A3279E"/>
    <w:rsid w:val="00A342AB"/>
    <w:rsid w:val="00A42555"/>
    <w:rsid w:val="00A4414F"/>
    <w:rsid w:val="00A464B6"/>
    <w:rsid w:val="00A46728"/>
    <w:rsid w:val="00A505E2"/>
    <w:rsid w:val="00A519CA"/>
    <w:rsid w:val="00A557C4"/>
    <w:rsid w:val="00A633CF"/>
    <w:rsid w:val="00A667B5"/>
    <w:rsid w:val="00A66945"/>
    <w:rsid w:val="00A7441C"/>
    <w:rsid w:val="00A76B10"/>
    <w:rsid w:val="00A77FA7"/>
    <w:rsid w:val="00A810FD"/>
    <w:rsid w:val="00A8569D"/>
    <w:rsid w:val="00A872C7"/>
    <w:rsid w:val="00A92A28"/>
    <w:rsid w:val="00A9429B"/>
    <w:rsid w:val="00A9765D"/>
    <w:rsid w:val="00A97F73"/>
    <w:rsid w:val="00AA0686"/>
    <w:rsid w:val="00AA4848"/>
    <w:rsid w:val="00AA51FB"/>
    <w:rsid w:val="00AB161E"/>
    <w:rsid w:val="00AB16FA"/>
    <w:rsid w:val="00AB3F41"/>
    <w:rsid w:val="00AC1884"/>
    <w:rsid w:val="00AC19E0"/>
    <w:rsid w:val="00AC1C43"/>
    <w:rsid w:val="00AC2F27"/>
    <w:rsid w:val="00AC33B8"/>
    <w:rsid w:val="00AC3FD0"/>
    <w:rsid w:val="00AE2C0C"/>
    <w:rsid w:val="00AE3860"/>
    <w:rsid w:val="00AE67CD"/>
    <w:rsid w:val="00AF0BD6"/>
    <w:rsid w:val="00AF537B"/>
    <w:rsid w:val="00AF6879"/>
    <w:rsid w:val="00B0134C"/>
    <w:rsid w:val="00B06CED"/>
    <w:rsid w:val="00B071CD"/>
    <w:rsid w:val="00B0773B"/>
    <w:rsid w:val="00B1020D"/>
    <w:rsid w:val="00B23BA1"/>
    <w:rsid w:val="00B26EF7"/>
    <w:rsid w:val="00B32959"/>
    <w:rsid w:val="00B33D6B"/>
    <w:rsid w:val="00B341E9"/>
    <w:rsid w:val="00B432B1"/>
    <w:rsid w:val="00B467B5"/>
    <w:rsid w:val="00B623F7"/>
    <w:rsid w:val="00B751DB"/>
    <w:rsid w:val="00B765F6"/>
    <w:rsid w:val="00B81151"/>
    <w:rsid w:val="00B8668B"/>
    <w:rsid w:val="00B95282"/>
    <w:rsid w:val="00B95FFB"/>
    <w:rsid w:val="00BA2D9A"/>
    <w:rsid w:val="00BA4EA8"/>
    <w:rsid w:val="00BA7D69"/>
    <w:rsid w:val="00BB406E"/>
    <w:rsid w:val="00BB434D"/>
    <w:rsid w:val="00BB4C22"/>
    <w:rsid w:val="00BB6BAD"/>
    <w:rsid w:val="00BB73A9"/>
    <w:rsid w:val="00BC1C8D"/>
    <w:rsid w:val="00BC24C7"/>
    <w:rsid w:val="00BC2AA7"/>
    <w:rsid w:val="00BC6823"/>
    <w:rsid w:val="00BC6A15"/>
    <w:rsid w:val="00BC72E4"/>
    <w:rsid w:val="00BD1511"/>
    <w:rsid w:val="00BD2C2F"/>
    <w:rsid w:val="00BE2411"/>
    <w:rsid w:val="00BE39B1"/>
    <w:rsid w:val="00BE4CCF"/>
    <w:rsid w:val="00BF1ED3"/>
    <w:rsid w:val="00C01D45"/>
    <w:rsid w:val="00C07B49"/>
    <w:rsid w:val="00C109B0"/>
    <w:rsid w:val="00C1288E"/>
    <w:rsid w:val="00C13FD4"/>
    <w:rsid w:val="00C2025D"/>
    <w:rsid w:val="00C20962"/>
    <w:rsid w:val="00C272BC"/>
    <w:rsid w:val="00C32E4E"/>
    <w:rsid w:val="00C402D9"/>
    <w:rsid w:val="00C41191"/>
    <w:rsid w:val="00C43B04"/>
    <w:rsid w:val="00C45E1C"/>
    <w:rsid w:val="00C53A5F"/>
    <w:rsid w:val="00C60BD9"/>
    <w:rsid w:val="00C61261"/>
    <w:rsid w:val="00C614E5"/>
    <w:rsid w:val="00C71ADE"/>
    <w:rsid w:val="00C73A6F"/>
    <w:rsid w:val="00C8271F"/>
    <w:rsid w:val="00C92901"/>
    <w:rsid w:val="00C92D99"/>
    <w:rsid w:val="00C94616"/>
    <w:rsid w:val="00C94BFF"/>
    <w:rsid w:val="00CA2267"/>
    <w:rsid w:val="00CB60F5"/>
    <w:rsid w:val="00CC2174"/>
    <w:rsid w:val="00CC3DFD"/>
    <w:rsid w:val="00CC764E"/>
    <w:rsid w:val="00CD4CC7"/>
    <w:rsid w:val="00CD61E6"/>
    <w:rsid w:val="00CD78D6"/>
    <w:rsid w:val="00CD7D2B"/>
    <w:rsid w:val="00CE040D"/>
    <w:rsid w:val="00CE220F"/>
    <w:rsid w:val="00CE3648"/>
    <w:rsid w:val="00CE6BB1"/>
    <w:rsid w:val="00CF0241"/>
    <w:rsid w:val="00CF0A61"/>
    <w:rsid w:val="00CF4220"/>
    <w:rsid w:val="00CF4CEF"/>
    <w:rsid w:val="00D0026F"/>
    <w:rsid w:val="00D045F2"/>
    <w:rsid w:val="00D05CE3"/>
    <w:rsid w:val="00D07413"/>
    <w:rsid w:val="00D10A5D"/>
    <w:rsid w:val="00D142F8"/>
    <w:rsid w:val="00D15A20"/>
    <w:rsid w:val="00D16688"/>
    <w:rsid w:val="00D202A6"/>
    <w:rsid w:val="00D279B5"/>
    <w:rsid w:val="00D27B0E"/>
    <w:rsid w:val="00D27BA3"/>
    <w:rsid w:val="00D31DD8"/>
    <w:rsid w:val="00D34418"/>
    <w:rsid w:val="00D37B20"/>
    <w:rsid w:val="00D37E93"/>
    <w:rsid w:val="00D4067E"/>
    <w:rsid w:val="00D4330D"/>
    <w:rsid w:val="00D43DBD"/>
    <w:rsid w:val="00D4427A"/>
    <w:rsid w:val="00D45680"/>
    <w:rsid w:val="00D5326A"/>
    <w:rsid w:val="00D54E91"/>
    <w:rsid w:val="00D554D9"/>
    <w:rsid w:val="00D55F3D"/>
    <w:rsid w:val="00D60675"/>
    <w:rsid w:val="00D649CF"/>
    <w:rsid w:val="00D662BD"/>
    <w:rsid w:val="00D67DB4"/>
    <w:rsid w:val="00D7427A"/>
    <w:rsid w:val="00D74A56"/>
    <w:rsid w:val="00D76854"/>
    <w:rsid w:val="00D82651"/>
    <w:rsid w:val="00D8282F"/>
    <w:rsid w:val="00D97023"/>
    <w:rsid w:val="00DA298C"/>
    <w:rsid w:val="00DA31AE"/>
    <w:rsid w:val="00DB051F"/>
    <w:rsid w:val="00DB0664"/>
    <w:rsid w:val="00DC1DB4"/>
    <w:rsid w:val="00DC2276"/>
    <w:rsid w:val="00DD6899"/>
    <w:rsid w:val="00DE3E87"/>
    <w:rsid w:val="00DE4BA9"/>
    <w:rsid w:val="00DE55DD"/>
    <w:rsid w:val="00DE6286"/>
    <w:rsid w:val="00DF3439"/>
    <w:rsid w:val="00DF7138"/>
    <w:rsid w:val="00E01870"/>
    <w:rsid w:val="00E01EC9"/>
    <w:rsid w:val="00E0570D"/>
    <w:rsid w:val="00E06365"/>
    <w:rsid w:val="00E10B22"/>
    <w:rsid w:val="00E11C67"/>
    <w:rsid w:val="00E12991"/>
    <w:rsid w:val="00E142F3"/>
    <w:rsid w:val="00E238E9"/>
    <w:rsid w:val="00E24268"/>
    <w:rsid w:val="00E248AB"/>
    <w:rsid w:val="00E24B75"/>
    <w:rsid w:val="00E27ED4"/>
    <w:rsid w:val="00E33ECF"/>
    <w:rsid w:val="00E34335"/>
    <w:rsid w:val="00E422B1"/>
    <w:rsid w:val="00E447B0"/>
    <w:rsid w:val="00E4543D"/>
    <w:rsid w:val="00E46027"/>
    <w:rsid w:val="00E46B41"/>
    <w:rsid w:val="00E506B9"/>
    <w:rsid w:val="00E516E8"/>
    <w:rsid w:val="00E617D5"/>
    <w:rsid w:val="00E647DD"/>
    <w:rsid w:val="00E676E2"/>
    <w:rsid w:val="00E67BB0"/>
    <w:rsid w:val="00E90254"/>
    <w:rsid w:val="00EA3BA5"/>
    <w:rsid w:val="00EA4D64"/>
    <w:rsid w:val="00EA712E"/>
    <w:rsid w:val="00EB2ADA"/>
    <w:rsid w:val="00EB37A9"/>
    <w:rsid w:val="00EB40AD"/>
    <w:rsid w:val="00EC0CF3"/>
    <w:rsid w:val="00EC4759"/>
    <w:rsid w:val="00ED2060"/>
    <w:rsid w:val="00ED2354"/>
    <w:rsid w:val="00ED3898"/>
    <w:rsid w:val="00ED5939"/>
    <w:rsid w:val="00EE0AD0"/>
    <w:rsid w:val="00EE11A2"/>
    <w:rsid w:val="00EE7B32"/>
    <w:rsid w:val="00EF60F4"/>
    <w:rsid w:val="00EF6317"/>
    <w:rsid w:val="00F006E5"/>
    <w:rsid w:val="00F1369E"/>
    <w:rsid w:val="00F1421D"/>
    <w:rsid w:val="00F14324"/>
    <w:rsid w:val="00F150EF"/>
    <w:rsid w:val="00F248D2"/>
    <w:rsid w:val="00F26429"/>
    <w:rsid w:val="00F32B22"/>
    <w:rsid w:val="00F3468A"/>
    <w:rsid w:val="00F347AE"/>
    <w:rsid w:val="00F35131"/>
    <w:rsid w:val="00F3605D"/>
    <w:rsid w:val="00F376D3"/>
    <w:rsid w:val="00F378FA"/>
    <w:rsid w:val="00F37A8D"/>
    <w:rsid w:val="00F37B33"/>
    <w:rsid w:val="00F44D9F"/>
    <w:rsid w:val="00F46E00"/>
    <w:rsid w:val="00F608E5"/>
    <w:rsid w:val="00F63568"/>
    <w:rsid w:val="00F74ACA"/>
    <w:rsid w:val="00F8286D"/>
    <w:rsid w:val="00F829A3"/>
    <w:rsid w:val="00F83D0E"/>
    <w:rsid w:val="00F90680"/>
    <w:rsid w:val="00FA1477"/>
    <w:rsid w:val="00FB7481"/>
    <w:rsid w:val="00FC0A4A"/>
    <w:rsid w:val="00FC23BF"/>
    <w:rsid w:val="00FC2850"/>
    <w:rsid w:val="00FC5B8E"/>
    <w:rsid w:val="00FD6B44"/>
    <w:rsid w:val="00FE2B83"/>
    <w:rsid w:val="00FE4433"/>
    <w:rsid w:val="00FE6558"/>
    <w:rsid w:val="00FE7AB8"/>
    <w:rsid w:val="00FF0330"/>
    <w:rsid w:val="00FF0589"/>
    <w:rsid w:val="00FF37C4"/>
    <w:rsid w:val="00FF47E4"/>
    <w:rsid w:val="00FF59D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BF1BBBD"/>
  <w14:defaultImageDpi w14:val="0"/>
  <w15:docId w15:val="{04217ABF-4F33-4373-849D-56718F0345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075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12011E"/>
    <w:rPr>
      <w:rFonts w:cs="Times New Roman"/>
    </w:rPr>
  </w:style>
  <w:style w:type="character" w:styleId="Hyperlink">
    <w:name w:val="Hyperlink"/>
    <w:basedOn w:val="DefaultParagraphFont"/>
    <w:uiPriority w:val="99"/>
    <w:unhideWhenUsed/>
    <w:rsid w:val="00DB0664"/>
    <w:rPr>
      <w:color w:val="0000FF" w:themeColor="hyperlink"/>
      <w:u w:val="single"/>
    </w:rPr>
  </w:style>
  <w:style w:type="table" w:styleId="TableGrid">
    <w:name w:val="Table Grid"/>
    <w:basedOn w:val="TableNormal"/>
    <w:uiPriority w:val="59"/>
    <w:rsid w:val="00CB60F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0A71AE"/>
    <w:rPr>
      <w:color w:val="605E5C"/>
      <w:shd w:val="clear" w:color="auto" w:fill="E1DFDD"/>
    </w:rPr>
  </w:style>
  <w:style w:type="paragraph" w:styleId="ListParagraph">
    <w:name w:val="List Paragraph"/>
    <w:basedOn w:val="Normal"/>
    <w:uiPriority w:val="34"/>
    <w:qFormat/>
    <w:rsid w:val="0023439B"/>
    <w:pPr>
      <w:ind w:left="720"/>
      <w:contextualSpacing/>
    </w:pPr>
  </w:style>
  <w:style w:type="paragraph" w:styleId="FootnoteText">
    <w:name w:val="footnote text"/>
    <w:basedOn w:val="Normal"/>
    <w:link w:val="FootnoteTextChar"/>
    <w:uiPriority w:val="99"/>
    <w:semiHidden/>
    <w:unhideWhenUsed/>
    <w:rsid w:val="00C1288E"/>
  </w:style>
  <w:style w:type="character" w:customStyle="1" w:styleId="FootnoteTextChar">
    <w:name w:val="Footnote Text Char"/>
    <w:basedOn w:val="DefaultParagraphFont"/>
    <w:link w:val="FootnoteText"/>
    <w:uiPriority w:val="99"/>
    <w:semiHidden/>
    <w:rsid w:val="00C1288E"/>
  </w:style>
  <w:style w:type="character" w:styleId="FootnoteReference">
    <w:name w:val="footnote reference"/>
    <w:basedOn w:val="DefaultParagraphFont"/>
    <w:uiPriority w:val="99"/>
    <w:semiHidden/>
    <w:unhideWhenUsed/>
    <w:rsid w:val="00C1288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161728">
      <w:bodyDiv w:val="1"/>
      <w:marLeft w:val="0"/>
      <w:marRight w:val="0"/>
      <w:marTop w:val="0"/>
      <w:marBottom w:val="0"/>
      <w:divBdr>
        <w:top w:val="none" w:sz="0" w:space="0" w:color="auto"/>
        <w:left w:val="none" w:sz="0" w:space="0" w:color="auto"/>
        <w:bottom w:val="none" w:sz="0" w:space="0" w:color="auto"/>
        <w:right w:val="none" w:sz="0" w:space="0" w:color="auto"/>
      </w:divBdr>
    </w:div>
    <w:div w:id="242035101">
      <w:bodyDiv w:val="1"/>
      <w:marLeft w:val="0"/>
      <w:marRight w:val="0"/>
      <w:marTop w:val="0"/>
      <w:marBottom w:val="0"/>
      <w:divBdr>
        <w:top w:val="none" w:sz="0" w:space="0" w:color="auto"/>
        <w:left w:val="none" w:sz="0" w:space="0" w:color="auto"/>
        <w:bottom w:val="none" w:sz="0" w:space="0" w:color="auto"/>
        <w:right w:val="none" w:sz="0" w:space="0" w:color="auto"/>
      </w:divBdr>
    </w:div>
    <w:div w:id="519243891">
      <w:bodyDiv w:val="1"/>
      <w:marLeft w:val="0"/>
      <w:marRight w:val="0"/>
      <w:marTop w:val="0"/>
      <w:marBottom w:val="0"/>
      <w:divBdr>
        <w:top w:val="none" w:sz="0" w:space="0" w:color="auto"/>
        <w:left w:val="none" w:sz="0" w:space="0" w:color="auto"/>
        <w:bottom w:val="none" w:sz="0" w:space="0" w:color="auto"/>
        <w:right w:val="none" w:sz="0" w:space="0" w:color="auto"/>
      </w:divBdr>
      <w:divsChild>
        <w:div w:id="1614164690">
          <w:marLeft w:val="0"/>
          <w:marRight w:val="0"/>
          <w:marTop w:val="0"/>
          <w:marBottom w:val="0"/>
          <w:divBdr>
            <w:top w:val="none" w:sz="0" w:space="0" w:color="auto"/>
            <w:left w:val="none" w:sz="0" w:space="0" w:color="auto"/>
            <w:bottom w:val="none" w:sz="0" w:space="0" w:color="auto"/>
            <w:right w:val="none" w:sz="0" w:space="0" w:color="auto"/>
          </w:divBdr>
        </w:div>
      </w:divsChild>
    </w:div>
    <w:div w:id="575091837">
      <w:bodyDiv w:val="1"/>
      <w:marLeft w:val="0"/>
      <w:marRight w:val="0"/>
      <w:marTop w:val="0"/>
      <w:marBottom w:val="0"/>
      <w:divBdr>
        <w:top w:val="none" w:sz="0" w:space="0" w:color="auto"/>
        <w:left w:val="none" w:sz="0" w:space="0" w:color="auto"/>
        <w:bottom w:val="none" w:sz="0" w:space="0" w:color="auto"/>
        <w:right w:val="none" w:sz="0" w:space="0" w:color="auto"/>
      </w:divBdr>
    </w:div>
    <w:div w:id="988289980">
      <w:bodyDiv w:val="1"/>
      <w:marLeft w:val="0"/>
      <w:marRight w:val="0"/>
      <w:marTop w:val="0"/>
      <w:marBottom w:val="0"/>
      <w:divBdr>
        <w:top w:val="none" w:sz="0" w:space="0" w:color="auto"/>
        <w:left w:val="none" w:sz="0" w:space="0" w:color="auto"/>
        <w:bottom w:val="none" w:sz="0" w:space="0" w:color="auto"/>
        <w:right w:val="none" w:sz="0" w:space="0" w:color="auto"/>
      </w:divBdr>
      <w:divsChild>
        <w:div w:id="457989375">
          <w:marLeft w:val="0"/>
          <w:marRight w:val="0"/>
          <w:marTop w:val="0"/>
          <w:marBottom w:val="0"/>
          <w:divBdr>
            <w:top w:val="none" w:sz="0" w:space="0" w:color="auto"/>
            <w:left w:val="none" w:sz="0" w:space="0" w:color="auto"/>
            <w:bottom w:val="none" w:sz="0" w:space="0" w:color="auto"/>
            <w:right w:val="none" w:sz="0" w:space="0" w:color="auto"/>
          </w:divBdr>
        </w:div>
      </w:divsChild>
    </w:div>
    <w:div w:id="1614366925">
      <w:bodyDiv w:val="1"/>
      <w:marLeft w:val="0"/>
      <w:marRight w:val="0"/>
      <w:marTop w:val="0"/>
      <w:marBottom w:val="0"/>
      <w:divBdr>
        <w:top w:val="none" w:sz="0" w:space="0" w:color="auto"/>
        <w:left w:val="none" w:sz="0" w:space="0" w:color="auto"/>
        <w:bottom w:val="none" w:sz="0" w:space="0" w:color="auto"/>
        <w:right w:val="none" w:sz="0" w:space="0" w:color="auto"/>
      </w:divBdr>
    </w:div>
    <w:div w:id="1766996274">
      <w:bodyDiv w:val="1"/>
      <w:marLeft w:val="0"/>
      <w:marRight w:val="0"/>
      <w:marTop w:val="0"/>
      <w:marBottom w:val="0"/>
      <w:divBdr>
        <w:top w:val="none" w:sz="0" w:space="0" w:color="auto"/>
        <w:left w:val="none" w:sz="0" w:space="0" w:color="auto"/>
        <w:bottom w:val="none" w:sz="0" w:space="0" w:color="auto"/>
        <w:right w:val="none" w:sz="0" w:space="0" w:color="auto"/>
      </w:divBdr>
    </w:div>
    <w:div w:id="1875925927">
      <w:bodyDiv w:val="1"/>
      <w:marLeft w:val="0"/>
      <w:marRight w:val="0"/>
      <w:marTop w:val="0"/>
      <w:marBottom w:val="0"/>
      <w:divBdr>
        <w:top w:val="none" w:sz="0" w:space="0" w:color="auto"/>
        <w:left w:val="none" w:sz="0" w:space="0" w:color="auto"/>
        <w:bottom w:val="none" w:sz="0" w:space="0" w:color="auto"/>
        <w:right w:val="none" w:sz="0" w:space="0" w:color="auto"/>
      </w:divBdr>
    </w:div>
    <w:div w:id="1888490097">
      <w:bodyDiv w:val="1"/>
      <w:marLeft w:val="0"/>
      <w:marRight w:val="0"/>
      <w:marTop w:val="0"/>
      <w:marBottom w:val="0"/>
      <w:divBdr>
        <w:top w:val="none" w:sz="0" w:space="0" w:color="auto"/>
        <w:left w:val="none" w:sz="0" w:space="0" w:color="auto"/>
        <w:bottom w:val="none" w:sz="0" w:space="0" w:color="auto"/>
        <w:right w:val="none" w:sz="0" w:space="0" w:color="auto"/>
      </w:divBdr>
    </w:div>
    <w:div w:id="1931692477">
      <w:bodyDiv w:val="1"/>
      <w:marLeft w:val="0"/>
      <w:marRight w:val="0"/>
      <w:marTop w:val="0"/>
      <w:marBottom w:val="0"/>
      <w:divBdr>
        <w:top w:val="none" w:sz="0" w:space="0" w:color="auto"/>
        <w:left w:val="none" w:sz="0" w:space="0" w:color="auto"/>
        <w:bottom w:val="none" w:sz="0" w:space="0" w:color="auto"/>
        <w:right w:val="none" w:sz="0" w:space="0" w:color="auto"/>
      </w:divBdr>
    </w:div>
    <w:div w:id="1963071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21" Type="http://schemas.openxmlformats.org/officeDocument/2006/relationships/image" Target="media/image12.png"/><Relationship Id="rId34" Type="http://schemas.openxmlformats.org/officeDocument/2006/relationships/image" Target="media/image25.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hyperlink" Target="jjhaveri@ucsd.edu"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8" Type="http://schemas.openxmlformats.org/officeDocument/2006/relationships/hyperlink" Target="aghafari@ucsd.edu"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AE9735-4E99-4A53-888D-C9D9316E09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2843</TotalTime>
  <Pages>18</Pages>
  <Words>3587</Words>
  <Characters>20446</Characters>
  <Application>Microsoft Office Word</Application>
  <DocSecurity>0</DocSecurity>
  <Lines>170</Lines>
  <Paragraphs>47</Paragraphs>
  <ScaleCrop>false</ScaleCrop>
  <HeadingPairs>
    <vt:vector size="2" baseType="variant">
      <vt:variant>
        <vt:lpstr>Title</vt:lpstr>
      </vt:variant>
      <vt:variant>
        <vt:i4>1</vt:i4>
      </vt:variant>
    </vt:vector>
  </HeadingPairs>
  <TitlesOfParts>
    <vt:vector size="1" baseType="lpstr">
      <vt:lpstr>Formatting Instructions for NIPS -17-</vt:lpstr>
    </vt:vector>
  </TitlesOfParts>
  <Company>Microsoft Corporation</Company>
  <LinksUpToDate>false</LinksUpToDate>
  <CharactersWithSpaces>23986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Formatting Instructions for NIPS -17-</dc:title>
  <dc:creator>NIPS publication chair</dc:creator>
  <cp:lastModifiedBy>Jay Jhaveri</cp:lastModifiedBy>
  <cp:revision>718</cp:revision>
  <cp:lastPrinted>2023-02-10T04:38:00Z</cp:lastPrinted>
  <dcterms:created xsi:type="dcterms:W3CDTF">2012-03-12T18:28:00Z</dcterms:created>
  <dcterms:modified xsi:type="dcterms:W3CDTF">2023-02-10T04:38:00Z</dcterms:modified>
</cp:coreProperties>
</file>